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3DBC" w14:textId="77777777" w:rsidR="000B0153" w:rsidRPr="009912CF" w:rsidRDefault="009E1BD7" w:rsidP="00F2282C">
      <w:pPr>
        <w:pBdr>
          <w:bottom w:val="single" w:sz="6" w:space="0" w:color="000000"/>
        </w:pBdr>
        <w:spacing w:line="276" w:lineRule="auto"/>
        <w:jc w:val="center"/>
        <w:rPr>
          <w:b/>
          <w:bCs/>
          <w:sz w:val="40"/>
          <w:szCs w:val="40"/>
          <w:lang w:val="es-MX"/>
        </w:rPr>
      </w:pPr>
      <w:r w:rsidRPr="009912CF">
        <w:rPr>
          <w:b/>
          <w:bCs/>
          <w:sz w:val="40"/>
          <w:szCs w:val="40"/>
          <w:lang w:val="es-MX"/>
        </w:rPr>
        <w:t>Carlos W. Mercado</w:t>
      </w:r>
    </w:p>
    <w:p w14:paraId="6731416B" w14:textId="7059C869" w:rsidR="000B0153" w:rsidRPr="00BE1164" w:rsidRDefault="009E1BD7" w:rsidP="00AA3058">
      <w:pPr>
        <w:spacing w:before="120" w:line="276" w:lineRule="auto"/>
        <w:jc w:val="center"/>
        <w:rPr>
          <w:sz w:val="21"/>
          <w:szCs w:val="21"/>
          <w:lang w:val="es-MX"/>
        </w:rPr>
      </w:pPr>
      <w:r w:rsidRPr="00BE1164">
        <w:rPr>
          <w:sz w:val="22"/>
          <w:szCs w:val="22"/>
          <w:lang w:val="es-MX"/>
        </w:rPr>
        <w:t>+54 9 2942 647892 </w:t>
      </w:r>
      <w:r w:rsidRPr="00BE1164">
        <w:rPr>
          <w:color w:val="000000"/>
          <w:sz w:val="22"/>
          <w:szCs w:val="22"/>
          <w:lang w:val="es-MX"/>
        </w:rPr>
        <w:t>| </w:t>
      </w:r>
      <w:hyperlink r:id="rId8" w:history="1">
        <w:r w:rsidR="00D1425F" w:rsidRPr="00BE1164">
          <w:rPr>
            <w:rStyle w:val="Hyperlink"/>
            <w:sz w:val="22"/>
            <w:szCs w:val="22"/>
            <w:lang w:val="es-MX"/>
          </w:rPr>
          <w:t>carloswashingtonmercado@gmail.com</w:t>
        </w:r>
      </w:hyperlink>
      <w:r w:rsidR="00D1425F" w:rsidRPr="00BE1164">
        <w:rPr>
          <w:sz w:val="22"/>
          <w:szCs w:val="22"/>
          <w:lang w:val="es-MX"/>
        </w:rPr>
        <w:t xml:space="preserve"> </w:t>
      </w:r>
      <w:r w:rsidRPr="00BE1164">
        <w:rPr>
          <w:color w:val="000000"/>
          <w:sz w:val="22"/>
          <w:szCs w:val="22"/>
          <w:lang w:val="es-MX"/>
        </w:rPr>
        <w:t>| </w:t>
      </w:r>
      <w:hyperlink r:id="rId9" w:history="1">
        <w:r w:rsidRPr="00BE1164">
          <w:rPr>
            <w:rStyle w:val="Hyperlink"/>
            <w:sz w:val="22"/>
            <w:szCs w:val="22"/>
            <w:lang w:val="es-MX"/>
          </w:rPr>
          <w:t>linkedin.com/in/carloswm</w:t>
        </w:r>
        <w:r w:rsidR="00D1425F" w:rsidRPr="00BE1164">
          <w:rPr>
            <w:rStyle w:val="Hyperlink"/>
            <w:sz w:val="22"/>
            <w:szCs w:val="22"/>
            <w:lang w:val="es-MX"/>
          </w:rPr>
          <w:t>ercado</w:t>
        </w:r>
      </w:hyperlink>
    </w:p>
    <w:p w14:paraId="67A783D4" w14:textId="77777777" w:rsidR="000B0153" w:rsidRPr="00BE1164" w:rsidRDefault="000B0153" w:rsidP="00F2282C">
      <w:pPr>
        <w:spacing w:line="276" w:lineRule="auto"/>
        <w:rPr>
          <w:sz w:val="10"/>
          <w:szCs w:val="10"/>
          <w:lang w:val="es-MX"/>
        </w:rPr>
      </w:pPr>
    </w:p>
    <w:p w14:paraId="207953AE" w14:textId="77777777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72C4119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7655B" w14:textId="2FD583ED" w:rsidR="00BE1164" w:rsidRDefault="00BE1164" w:rsidP="00F2282C">
            <w:pPr>
              <w:spacing w:line="276" w:lineRule="auto"/>
              <w:rPr>
                <w:rStyle w:val="fs14undefined"/>
                <w:sz w:val="21"/>
                <w:szCs w:val="21"/>
              </w:rPr>
            </w:pPr>
            <w:r w:rsidRPr="00BE1164">
              <w:rPr>
                <w:rStyle w:val="fs14fw4undefined"/>
                <w:b/>
                <w:bCs/>
                <w:sz w:val="21"/>
                <w:szCs w:val="21"/>
              </w:rPr>
              <w:t>Associate</w:t>
            </w:r>
            <w:r w:rsidR="009E1BD7" w:rsidRPr="00BE1164">
              <w:rPr>
                <w:rStyle w:val="fs14fw4undefined"/>
                <w:b/>
                <w:bCs/>
                <w:sz w:val="21"/>
                <w:szCs w:val="21"/>
              </w:rPr>
              <w:t xml:space="preserve">'s degree, </w:t>
            </w:r>
            <w:r w:rsidRPr="00BE1164">
              <w:rPr>
                <w:rStyle w:val="fs14fw4undefined"/>
                <w:b/>
                <w:bCs/>
                <w:sz w:val="21"/>
                <w:szCs w:val="21"/>
              </w:rPr>
              <w:t>Applied Technologies</w:t>
            </w:r>
            <w:r w:rsidR="009E1BD7" w:rsidRPr="009912CF">
              <w:rPr>
                <w:rStyle w:val="fs14fw4undefinedtdn"/>
                <w:sz w:val="21"/>
                <w:szCs w:val="21"/>
              </w:rPr>
              <w:t xml:space="preserve"> |</w:t>
            </w:r>
            <w:r w:rsidR="009E1BD7" w:rsidRPr="009912CF">
              <w:rPr>
                <w:rStyle w:val="fs14undefinedtdn"/>
                <w:sz w:val="21"/>
                <w:szCs w:val="21"/>
              </w:rPr>
              <w:t xml:space="preserve"> </w:t>
            </w:r>
            <w:r w:rsidR="009E1BD7" w:rsidRPr="009912CF">
              <w:rPr>
                <w:rStyle w:val="fs14undefined"/>
                <w:sz w:val="21"/>
                <w:szCs w:val="21"/>
              </w:rPr>
              <w:t xml:space="preserve">Brigham Young University </w:t>
            </w:r>
            <w:r w:rsidR="00166EE6">
              <w:rPr>
                <w:rStyle w:val="fs14undefined"/>
                <w:sz w:val="21"/>
                <w:szCs w:val="21"/>
              </w:rPr>
              <w:t>-</w:t>
            </w:r>
            <w:r w:rsidR="009E1BD7" w:rsidRPr="009912CF">
              <w:rPr>
                <w:rStyle w:val="fs14undefined"/>
                <w:sz w:val="21"/>
                <w:szCs w:val="21"/>
              </w:rPr>
              <w:t xml:space="preserve"> Idaho</w:t>
            </w:r>
          </w:p>
          <w:p w14:paraId="698BF0C2" w14:textId="01B46040" w:rsidR="000B0153" w:rsidRPr="00AA3058" w:rsidRDefault="009E1BD7" w:rsidP="00F2282C">
            <w:pPr>
              <w:spacing w:line="276" w:lineRule="auto"/>
              <w:rPr>
                <w:sz w:val="20"/>
                <w:szCs w:val="20"/>
                <w:u w:val="single"/>
                <w:lang w:val="es-MX"/>
              </w:rPr>
            </w:pPr>
            <w:r w:rsidRPr="00AA3058">
              <w:rPr>
                <w:rStyle w:val="fs14fw4undefined"/>
                <w:sz w:val="20"/>
                <w:szCs w:val="20"/>
                <w:lang w:val="es-MX"/>
              </w:rPr>
              <w:t>Rexburg, Idaho, USA</w:t>
            </w:r>
            <w:r w:rsidR="00681843" w:rsidRPr="00AA3058">
              <w:rPr>
                <w:rStyle w:val="fs14fw4undefined"/>
                <w:sz w:val="20"/>
                <w:szCs w:val="20"/>
                <w:lang w:val="es-MX"/>
              </w:rPr>
              <w:t xml:space="preserve"> | GPA: 3.85</w:t>
            </w:r>
            <w:r w:rsidR="00AA3058" w:rsidRPr="00AA3058">
              <w:rPr>
                <w:rStyle w:val="fs14fw4undefined"/>
                <w:sz w:val="20"/>
                <w:szCs w:val="20"/>
                <w:lang w:val="es-MX"/>
              </w:rPr>
              <w:t xml:space="preserve"> </w:t>
            </w:r>
            <w:r w:rsidR="00AA3058">
              <w:rPr>
                <w:rStyle w:val="fs14fw4undefined"/>
                <w:lang w:val="es-MX"/>
              </w:rPr>
              <w:t>–</w:t>
            </w:r>
            <w:r w:rsidR="00AA3058" w:rsidRPr="00AA3058">
              <w:rPr>
                <w:rStyle w:val="fs14fw4undefined"/>
                <w:lang w:val="es-MX"/>
              </w:rPr>
              <w:t xml:space="preserve"> R</w:t>
            </w:r>
            <w:r w:rsidR="00AA3058">
              <w:rPr>
                <w:rStyle w:val="fs14fw4undefined"/>
                <w:lang w:val="es-MX"/>
              </w:rPr>
              <w:t xml:space="preserve">EMOTE </w:t>
            </w:r>
            <w:r w:rsidR="00AA3058" w:rsidRPr="00AA3058">
              <w:rPr>
                <w:rStyle w:val="fs14fw4undefined"/>
              </w:rPr>
              <w:t>asynchronous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0254F" w14:textId="296640E8" w:rsidR="000B0153" w:rsidRPr="009912CF" w:rsidRDefault="00BE1164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>
              <w:rPr>
                <w:rStyle w:val="fs14fw4undefined"/>
                <w:sz w:val="21"/>
                <w:szCs w:val="21"/>
              </w:rPr>
              <w:t>July</w:t>
            </w:r>
            <w:r w:rsidR="009E1BD7" w:rsidRPr="009912CF">
              <w:rPr>
                <w:rStyle w:val="fs14fw4undefined"/>
                <w:sz w:val="21"/>
                <w:szCs w:val="21"/>
              </w:rPr>
              <w:t xml:space="preserve"> 202</w:t>
            </w:r>
            <w:r>
              <w:rPr>
                <w:rStyle w:val="fs14fw4undefined"/>
                <w:sz w:val="21"/>
                <w:szCs w:val="21"/>
              </w:rPr>
              <w:t>3</w:t>
            </w:r>
          </w:p>
        </w:tc>
      </w:tr>
    </w:tbl>
    <w:p w14:paraId="35F5A997" w14:textId="1375B981" w:rsidR="000B0153" w:rsidRPr="00AA6B42" w:rsidRDefault="009E1BD7" w:rsidP="00F2282C">
      <w:pPr>
        <w:numPr>
          <w:ilvl w:val="0"/>
          <w:numId w:val="1"/>
        </w:numPr>
        <w:spacing w:line="276" w:lineRule="auto"/>
        <w:ind w:left="780" w:hanging="292"/>
        <w:rPr>
          <w:sz w:val="21"/>
          <w:szCs w:val="21"/>
        </w:rPr>
      </w:pPr>
      <w:r w:rsidRPr="00AA6B42">
        <w:rPr>
          <w:sz w:val="21"/>
          <w:szCs w:val="21"/>
        </w:rPr>
        <w:t>Department of Computer Information Technology.</w:t>
      </w:r>
      <w:r w:rsidR="00AA6B42" w:rsidRPr="00AA6B42">
        <w:rPr>
          <w:sz w:val="21"/>
          <w:szCs w:val="21"/>
        </w:rPr>
        <w:t xml:space="preserve"> Program code: 442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95"/>
        <w:gridCol w:w="2692"/>
      </w:tblGrid>
      <w:tr w:rsidR="000B0153" w:rsidRPr="009912CF" w14:paraId="4192FEE5" w14:textId="77777777" w:rsidTr="00BE1164">
        <w:tc>
          <w:tcPr>
            <w:tcW w:w="375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78DC1" w14:textId="67C8F9F4" w:rsidR="00BE1164" w:rsidRDefault="009E1BD7" w:rsidP="00F2282C">
            <w:pPr>
              <w:spacing w:line="276" w:lineRule="auto"/>
              <w:rPr>
                <w:rStyle w:val="fs14undefined"/>
                <w:sz w:val="21"/>
                <w:szCs w:val="21"/>
              </w:rPr>
            </w:pPr>
            <w:r w:rsidRPr="00BE1164">
              <w:rPr>
                <w:rStyle w:val="fs14fw4undefined"/>
                <w:b/>
                <w:bCs/>
                <w:sz w:val="21"/>
                <w:szCs w:val="21"/>
              </w:rPr>
              <w:t>Associate's degree, Mining Technology/Technician</w:t>
            </w:r>
            <w:r w:rsidRPr="009912CF">
              <w:rPr>
                <w:rStyle w:val="fs14fw4undefinedtdn"/>
                <w:sz w:val="21"/>
                <w:szCs w:val="21"/>
              </w:rPr>
              <w:t xml:space="preserve"> |</w:t>
            </w:r>
            <w:r w:rsidRPr="009912CF">
              <w:rPr>
                <w:rStyle w:val="fs14undefinedtdn"/>
                <w:sz w:val="21"/>
                <w:szCs w:val="21"/>
              </w:rPr>
              <w:t xml:space="preserve"> </w:t>
            </w:r>
            <w:r w:rsidRPr="009912CF">
              <w:rPr>
                <w:rStyle w:val="fs14undefined"/>
                <w:sz w:val="21"/>
                <w:szCs w:val="21"/>
              </w:rPr>
              <w:t>Universidad Nacional del</w:t>
            </w:r>
            <w:r w:rsidR="00BE1164">
              <w:rPr>
                <w:rStyle w:val="fs14undefined"/>
                <w:sz w:val="21"/>
                <w:szCs w:val="21"/>
              </w:rPr>
              <w:t xml:space="preserve"> </w:t>
            </w:r>
            <w:r w:rsidRPr="009912CF">
              <w:rPr>
                <w:rStyle w:val="fs14undefined"/>
                <w:sz w:val="21"/>
                <w:szCs w:val="21"/>
              </w:rPr>
              <w:t>Comahue</w:t>
            </w:r>
          </w:p>
          <w:p w14:paraId="2C77D7FA" w14:textId="7E58AAE2" w:rsidR="000B0153" w:rsidRPr="00AA3058" w:rsidRDefault="009E1BD7" w:rsidP="00F2282C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AA3058">
              <w:rPr>
                <w:rStyle w:val="fs14fw4undefined"/>
                <w:sz w:val="20"/>
                <w:szCs w:val="20"/>
                <w:lang w:val="es-MX"/>
              </w:rPr>
              <w:t>Zapala, Neuquén, Argentin</w:t>
            </w:r>
            <w:r w:rsidR="00D1104D" w:rsidRPr="00AA3058">
              <w:rPr>
                <w:rStyle w:val="fs14fw4undefined"/>
                <w:sz w:val="20"/>
                <w:szCs w:val="20"/>
                <w:lang w:val="es-MX"/>
              </w:rPr>
              <w:t>a</w:t>
            </w:r>
            <w:r w:rsidR="00681843" w:rsidRPr="00AA3058">
              <w:rPr>
                <w:rStyle w:val="fs14fw4undefined"/>
                <w:sz w:val="20"/>
                <w:szCs w:val="20"/>
                <w:lang w:val="es-MX"/>
              </w:rPr>
              <w:t xml:space="preserve"> | GPA: 3.0</w:t>
            </w:r>
            <w:r w:rsidR="00AA3058" w:rsidRPr="00AA3058">
              <w:rPr>
                <w:rStyle w:val="fs14fw4undefined"/>
                <w:sz w:val="20"/>
                <w:szCs w:val="20"/>
                <w:lang w:val="es-MX"/>
              </w:rPr>
              <w:t xml:space="preserve"> </w:t>
            </w:r>
            <w:r w:rsidR="00AA3058" w:rsidRPr="00AA3058">
              <w:rPr>
                <w:rStyle w:val="fs14fw4undefined"/>
                <w:lang w:val="es-MX"/>
              </w:rPr>
              <w:t>- L</w:t>
            </w:r>
            <w:r w:rsidR="00AA3058">
              <w:rPr>
                <w:rStyle w:val="fs14fw4undefined"/>
                <w:lang w:val="es-MX"/>
              </w:rPr>
              <w:t>OCAL</w:t>
            </w:r>
          </w:p>
        </w:tc>
        <w:tc>
          <w:tcPr>
            <w:tcW w:w="1248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56EA9" w14:textId="77777777" w:rsidR="000B0153" w:rsidRPr="009912CF" w:rsidRDefault="009E1BD7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 w:rsidRPr="009912CF">
              <w:rPr>
                <w:rStyle w:val="fs14fw4undefined"/>
                <w:sz w:val="21"/>
                <w:szCs w:val="21"/>
              </w:rPr>
              <w:t>October 2016</w:t>
            </w:r>
          </w:p>
        </w:tc>
      </w:tr>
    </w:tbl>
    <w:p w14:paraId="3F496531" w14:textId="389BEFD1" w:rsidR="000B0153" w:rsidRPr="009912CF" w:rsidRDefault="00BE1164" w:rsidP="00F2282C">
      <w:pPr>
        <w:numPr>
          <w:ilvl w:val="0"/>
          <w:numId w:val="2"/>
        </w:numPr>
        <w:spacing w:line="276" w:lineRule="auto"/>
        <w:ind w:left="780" w:hanging="292"/>
        <w:rPr>
          <w:sz w:val="21"/>
          <w:szCs w:val="21"/>
          <w:lang w:val="es-MX"/>
        </w:rPr>
      </w:pPr>
      <w:r>
        <w:rPr>
          <w:sz w:val="21"/>
          <w:szCs w:val="21"/>
          <w:lang w:val="es-MX"/>
        </w:rPr>
        <w:t xml:space="preserve">Facultad de Ingeniería. </w:t>
      </w:r>
      <w:r w:rsidR="00166EE6">
        <w:rPr>
          <w:sz w:val="21"/>
          <w:szCs w:val="21"/>
          <w:lang w:val="es-MX"/>
        </w:rPr>
        <w:t>Plan de estudios 1002/93</w:t>
      </w:r>
    </w:p>
    <w:p w14:paraId="7DBBE602" w14:textId="77777777" w:rsidR="000B0153" w:rsidRPr="009912CF" w:rsidRDefault="009E1BD7" w:rsidP="00F2282C">
      <w:pPr>
        <w:spacing w:line="276" w:lineRule="auto"/>
        <w:rPr>
          <w:sz w:val="10"/>
          <w:szCs w:val="10"/>
          <w:lang w:val="es-MX"/>
        </w:rPr>
      </w:pPr>
      <w:r w:rsidRPr="009912CF">
        <w:rPr>
          <w:sz w:val="10"/>
          <w:szCs w:val="10"/>
          <w:lang w:val="es-MX"/>
        </w:rPr>
        <w:t> </w:t>
      </w:r>
    </w:p>
    <w:p w14:paraId="2C73D96F" w14:textId="77777777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7DF4983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930CB" w14:textId="02E9CE06" w:rsidR="000B0153" w:rsidRPr="009A525A" w:rsidRDefault="007636B7" w:rsidP="00F2282C">
            <w:pPr>
              <w:spacing w:line="276" w:lineRule="auto"/>
              <w:rPr>
                <w:sz w:val="21"/>
                <w:szCs w:val="21"/>
              </w:rPr>
            </w:pPr>
            <w:r w:rsidRPr="009A525A">
              <w:rPr>
                <w:rStyle w:val="fs14fw4undefined"/>
                <w:b/>
                <w:i/>
                <w:sz w:val="21"/>
                <w:szCs w:val="21"/>
              </w:rPr>
              <w:t>FULL-STACK .NET WEB DEVELOPER</w:t>
            </w:r>
            <w:r w:rsidR="009E1BD7" w:rsidRPr="009A525A">
              <w:rPr>
                <w:rStyle w:val="fs14fw4undefinedtdn"/>
                <w:sz w:val="21"/>
                <w:szCs w:val="21"/>
              </w:rPr>
              <w:t xml:space="preserve"> |</w:t>
            </w:r>
            <w:r w:rsidR="009E1BD7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 </w:t>
            </w:r>
            <w:r w:rsidR="009A525A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General </w:t>
            </w:r>
            <w:r w:rsidR="00681843">
              <w:rPr>
                <w:rStyle w:val="fs14fsiundefinedtdn"/>
                <w:i/>
                <w:iCs/>
                <w:sz w:val="21"/>
                <w:szCs w:val="21"/>
              </w:rPr>
              <w:t>Division</w:t>
            </w:r>
            <w:r w:rsidR="009A525A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 of Information and Tech</w:t>
            </w:r>
            <w:r w:rsidR="00681843">
              <w:rPr>
                <w:rStyle w:val="fs14fsiundefinedtdn"/>
                <w:i/>
                <w:iCs/>
                <w:sz w:val="21"/>
                <w:szCs w:val="21"/>
              </w:rPr>
              <w:t>n</w:t>
            </w:r>
            <w:r w:rsidR="009A525A" w:rsidRPr="009A525A">
              <w:rPr>
                <w:rStyle w:val="fs14fsiundefinedtdn"/>
                <w:i/>
                <w:iCs/>
                <w:sz w:val="21"/>
                <w:szCs w:val="21"/>
              </w:rPr>
              <w:t>olog</w:t>
            </w:r>
            <w:r w:rsidR="00681843">
              <w:rPr>
                <w:rStyle w:val="fs14fsiundefinedtdn"/>
                <w:i/>
                <w:iCs/>
                <w:sz w:val="21"/>
                <w:szCs w:val="21"/>
              </w:rPr>
              <w:t>y</w:t>
            </w:r>
            <w:r w:rsidR="009E1BD7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 |</w:t>
            </w:r>
            <w:r w:rsidR="009E1BD7" w:rsidRPr="009A525A">
              <w:rPr>
                <w:rStyle w:val="fs14fw4undefinedtdn"/>
                <w:sz w:val="21"/>
                <w:szCs w:val="21"/>
              </w:rPr>
              <w:t xml:space="preserve"> </w:t>
            </w:r>
            <w:r w:rsidR="009E1BD7" w:rsidRPr="009A525A">
              <w:rPr>
                <w:rStyle w:val="fs14fw4undefined"/>
                <w:sz w:val="21"/>
                <w:szCs w:val="21"/>
              </w:rPr>
              <w:t>Zapala, Neuquén</w:t>
            </w:r>
            <w:r w:rsidR="009A525A" w:rsidRPr="009A525A">
              <w:rPr>
                <w:rStyle w:val="fs14fw4undefined"/>
                <w:sz w:val="21"/>
                <w:szCs w:val="21"/>
              </w:rPr>
              <w:t xml:space="preserve"> </w:t>
            </w:r>
            <w:r w:rsidR="009A525A">
              <w:rPr>
                <w:rStyle w:val="fs14fw4undefined"/>
                <w:sz w:val="21"/>
                <w:szCs w:val="21"/>
              </w:rPr>
              <w:t>Province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81C1CD" w14:textId="77777777" w:rsidR="000B0153" w:rsidRPr="009912CF" w:rsidRDefault="009E1BD7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 w:rsidRPr="009912CF">
              <w:rPr>
                <w:rStyle w:val="fs14fw4undefined"/>
                <w:sz w:val="21"/>
                <w:szCs w:val="21"/>
              </w:rPr>
              <w:t>June 2021 - Present</w:t>
            </w:r>
          </w:p>
        </w:tc>
      </w:tr>
    </w:tbl>
    <w:p w14:paraId="2B810991" w14:textId="77777777" w:rsidR="000B0153" w:rsidRPr="009912CF" w:rsidRDefault="000B0153" w:rsidP="00F2282C">
      <w:pPr>
        <w:spacing w:line="276" w:lineRule="auto"/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5CAA5524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8DC84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106974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B0153" w:rsidRPr="009912CF" w14:paraId="1403A63A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1234B" w14:textId="598D3904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14:paraId="139E3889" w14:textId="0806C2E7" w:rsidR="00AA1F96" w:rsidRPr="009912CF" w:rsidRDefault="009E1BD7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 xml:space="preserve">Developed two </w:t>
      </w:r>
      <w:r w:rsidR="00F91B99">
        <w:rPr>
          <w:sz w:val="21"/>
          <w:szCs w:val="21"/>
        </w:rPr>
        <w:t>F</w:t>
      </w:r>
      <w:r w:rsidRPr="009912CF">
        <w:rPr>
          <w:sz w:val="21"/>
          <w:szCs w:val="21"/>
        </w:rPr>
        <w:t>ull-</w:t>
      </w:r>
      <w:r w:rsidR="00F91B99">
        <w:rPr>
          <w:sz w:val="21"/>
          <w:szCs w:val="21"/>
        </w:rPr>
        <w:t>S</w:t>
      </w:r>
      <w:r w:rsidRPr="009912CF">
        <w:rPr>
          <w:sz w:val="21"/>
          <w:szCs w:val="21"/>
        </w:rPr>
        <w:t>tack web applications,</w:t>
      </w:r>
      <w:r w:rsidR="00AF2045">
        <w:rPr>
          <w:sz w:val="21"/>
          <w:szCs w:val="21"/>
        </w:rPr>
        <w:t xml:space="preserve"> MVC and multilayered, with Web API communication.</w:t>
      </w:r>
    </w:p>
    <w:p w14:paraId="0E0815AE" w14:textId="09C3B467" w:rsidR="009E3372" w:rsidRDefault="009E3372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Analyzed the r</w:t>
      </w:r>
      <w:r w:rsidR="00AA1F96" w:rsidRPr="009912CF">
        <w:rPr>
          <w:sz w:val="21"/>
          <w:szCs w:val="21"/>
        </w:rPr>
        <w:t xml:space="preserve">equirement and business </w:t>
      </w:r>
      <w:r>
        <w:rPr>
          <w:sz w:val="21"/>
          <w:szCs w:val="21"/>
        </w:rPr>
        <w:t xml:space="preserve">rules </w:t>
      </w:r>
      <w:r w:rsidR="00AA1F96" w:rsidRPr="009912CF">
        <w:rPr>
          <w:sz w:val="21"/>
          <w:szCs w:val="21"/>
        </w:rPr>
        <w:t>of afo</w:t>
      </w:r>
      <w:r>
        <w:rPr>
          <w:sz w:val="21"/>
          <w:szCs w:val="21"/>
        </w:rPr>
        <w:t>rementioned</w:t>
      </w:r>
      <w:r w:rsidR="009A525A">
        <w:rPr>
          <w:sz w:val="21"/>
          <w:szCs w:val="21"/>
        </w:rPr>
        <w:t xml:space="preserve"> two</w:t>
      </w:r>
      <w:r>
        <w:rPr>
          <w:sz w:val="21"/>
          <w:szCs w:val="21"/>
        </w:rPr>
        <w:t xml:space="preserve"> applications</w:t>
      </w:r>
      <w:r w:rsidR="009A525A">
        <w:rPr>
          <w:sz w:val="21"/>
          <w:szCs w:val="21"/>
        </w:rPr>
        <w:t xml:space="preserve">, which will generate thousands of reports and serve hundreds of </w:t>
      </w:r>
      <w:r w:rsidR="00F91B99">
        <w:rPr>
          <w:sz w:val="21"/>
          <w:szCs w:val="21"/>
        </w:rPr>
        <w:t>customers</w:t>
      </w:r>
      <w:r>
        <w:rPr>
          <w:sz w:val="21"/>
          <w:szCs w:val="21"/>
        </w:rPr>
        <w:t>.</w:t>
      </w:r>
    </w:p>
    <w:p w14:paraId="438B8AD4" w14:textId="51E66840" w:rsidR="0009068C" w:rsidRPr="009A525A" w:rsidRDefault="009E3372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Deployed those applications on servers for testing and</w:t>
      </w:r>
      <w:r w:rsidR="00AF2045">
        <w:rPr>
          <w:sz w:val="21"/>
          <w:szCs w:val="21"/>
        </w:rPr>
        <w:t xml:space="preserve"> publication</w:t>
      </w:r>
      <w:r w:rsidR="00AA1F96" w:rsidRPr="009912CF">
        <w:rPr>
          <w:sz w:val="21"/>
          <w:szCs w:val="21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16DDB83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D8C50" w14:textId="059CEEB7" w:rsidR="000B0153" w:rsidRPr="009A525A" w:rsidRDefault="007636B7" w:rsidP="00F2282C">
            <w:pPr>
              <w:spacing w:before="120" w:line="276" w:lineRule="auto"/>
              <w:rPr>
                <w:sz w:val="21"/>
                <w:szCs w:val="21"/>
              </w:rPr>
            </w:pPr>
            <w:r w:rsidRPr="009A525A">
              <w:rPr>
                <w:rStyle w:val="fs14fw4undefined"/>
                <w:b/>
                <w:i/>
                <w:sz w:val="21"/>
                <w:szCs w:val="21"/>
              </w:rPr>
              <w:t>LABORATORY PHYSICAL TESTING ANALYST</w:t>
            </w:r>
            <w:r w:rsidRPr="009A525A">
              <w:rPr>
                <w:rStyle w:val="fs14fw4undefined"/>
                <w:sz w:val="21"/>
                <w:szCs w:val="21"/>
              </w:rPr>
              <w:t xml:space="preserve"> (</w:t>
            </w:r>
            <w:r w:rsidR="008D4C1D" w:rsidRPr="009A525A">
              <w:rPr>
                <w:rStyle w:val="fs14fw4undefined"/>
                <w:sz w:val="21"/>
                <w:szCs w:val="21"/>
              </w:rPr>
              <w:t>rocks, minerals, and other materials</w:t>
            </w:r>
            <w:r w:rsidRPr="009A525A">
              <w:rPr>
                <w:rStyle w:val="fs14fw4undefined"/>
                <w:sz w:val="21"/>
                <w:szCs w:val="21"/>
              </w:rPr>
              <w:t>)</w:t>
            </w:r>
            <w:r w:rsidR="0009068C" w:rsidRPr="009A525A">
              <w:rPr>
                <w:rStyle w:val="fs14fw4undefined"/>
                <w:sz w:val="21"/>
                <w:szCs w:val="21"/>
              </w:rPr>
              <w:t xml:space="preserve"> </w:t>
            </w:r>
            <w:r w:rsidR="009E1BD7" w:rsidRPr="009A525A">
              <w:rPr>
                <w:rStyle w:val="fs14fw4undefinedtdn"/>
                <w:sz w:val="21"/>
                <w:szCs w:val="21"/>
              </w:rPr>
              <w:t>|</w:t>
            </w:r>
            <w:r w:rsidR="009E1BD7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 </w:t>
            </w:r>
            <w:r w:rsidR="009A525A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Provincial </w:t>
            </w:r>
            <w:r w:rsidR="00681843">
              <w:rPr>
                <w:rStyle w:val="fs14fsiundefinedtdn"/>
                <w:i/>
                <w:iCs/>
                <w:sz w:val="21"/>
                <w:szCs w:val="21"/>
              </w:rPr>
              <w:t>Division</w:t>
            </w:r>
            <w:r w:rsidR="009A525A" w:rsidRPr="009A525A">
              <w:rPr>
                <w:rStyle w:val="fs14fsiundefinedtdn"/>
                <w:i/>
                <w:iCs/>
                <w:sz w:val="21"/>
                <w:szCs w:val="21"/>
              </w:rPr>
              <w:t xml:space="preserve"> of </w:t>
            </w:r>
            <w:r w:rsidR="009A525A">
              <w:rPr>
                <w:rStyle w:val="fs14fsiundefinedtdn"/>
                <w:i/>
                <w:iCs/>
                <w:sz w:val="21"/>
                <w:szCs w:val="21"/>
              </w:rPr>
              <w:t xml:space="preserve">Mining </w:t>
            </w:r>
            <w:r w:rsidR="009E1BD7" w:rsidRPr="009A525A">
              <w:rPr>
                <w:rStyle w:val="fs14fsiundefinedtdn"/>
                <w:i/>
                <w:iCs/>
                <w:sz w:val="21"/>
                <w:szCs w:val="21"/>
              </w:rPr>
              <w:t>|</w:t>
            </w:r>
            <w:r w:rsidR="009E1BD7" w:rsidRPr="009A525A">
              <w:rPr>
                <w:rStyle w:val="fs14fw4undefinedtdn"/>
                <w:sz w:val="21"/>
                <w:szCs w:val="21"/>
              </w:rPr>
              <w:t xml:space="preserve"> </w:t>
            </w:r>
            <w:r w:rsidR="009E1BD7" w:rsidRPr="009A525A">
              <w:rPr>
                <w:rStyle w:val="fs14fw4undefined"/>
                <w:sz w:val="21"/>
                <w:szCs w:val="21"/>
              </w:rPr>
              <w:t>Zapala, Neuquén</w:t>
            </w:r>
            <w:r w:rsidR="009A525A" w:rsidRPr="009A525A">
              <w:rPr>
                <w:rStyle w:val="fs14fw4undefined"/>
                <w:sz w:val="21"/>
                <w:szCs w:val="21"/>
              </w:rPr>
              <w:t xml:space="preserve"> Province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CC63C" w14:textId="77777777" w:rsidR="000B0153" w:rsidRPr="009912CF" w:rsidRDefault="009E1BD7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 w:rsidRPr="009912CF">
              <w:rPr>
                <w:rStyle w:val="fs14fw4undefined"/>
                <w:sz w:val="21"/>
                <w:szCs w:val="21"/>
              </w:rPr>
              <w:t>June 2015 - June 2021</w:t>
            </w:r>
          </w:p>
        </w:tc>
      </w:tr>
    </w:tbl>
    <w:p w14:paraId="52F14709" w14:textId="77777777" w:rsidR="000B0153" w:rsidRPr="009912CF" w:rsidRDefault="000B0153" w:rsidP="00F2282C">
      <w:pPr>
        <w:spacing w:line="276" w:lineRule="auto"/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3150A6B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F066E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65B7D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B0153" w:rsidRPr="009912CF" w14:paraId="1A3C6985" w14:textId="77777777" w:rsidTr="009912CF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8D8A7" w14:textId="77777777" w:rsidR="000B0153" w:rsidRPr="009912CF" w:rsidRDefault="009E1BD7" w:rsidP="00F2282C">
            <w:pPr>
              <w:spacing w:line="276" w:lineRule="auto"/>
              <w:rPr>
                <w:sz w:val="21"/>
                <w:szCs w:val="21"/>
              </w:rPr>
            </w:pPr>
            <w:r w:rsidRPr="009912CF">
              <w:rPr>
                <w:sz w:val="21"/>
                <w:szCs w:val="21"/>
              </w:rPr>
              <w:t>Main authority in the provincial state, regarding the control and legislation of Mining activity.</w:t>
            </w:r>
          </w:p>
        </w:tc>
      </w:tr>
    </w:tbl>
    <w:p w14:paraId="6AAD71DC" w14:textId="637F9577" w:rsidR="009912CF" w:rsidRPr="009912CF" w:rsidRDefault="009912CF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Analyzed physical samples from mining works and other requirements for geological studies (National Geological Service</w:t>
      </w:r>
      <w:r w:rsidR="00AF2045">
        <w:rPr>
          <w:sz w:val="21"/>
          <w:szCs w:val="21"/>
        </w:rPr>
        <w:t>, from Argentina</w:t>
      </w:r>
      <w:r w:rsidRPr="009912CF">
        <w:rPr>
          <w:sz w:val="21"/>
          <w:szCs w:val="21"/>
        </w:rPr>
        <w:t>).</w:t>
      </w:r>
    </w:p>
    <w:p w14:paraId="5801A9DD" w14:textId="01A18F18" w:rsidR="000B0153" w:rsidRDefault="009E3372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C</w:t>
      </w:r>
      <w:r w:rsidR="009912CF" w:rsidRPr="009912CF">
        <w:rPr>
          <w:sz w:val="21"/>
          <w:szCs w:val="21"/>
        </w:rPr>
        <w:t>ollaborated as a Mining Inspector on</w:t>
      </w:r>
      <w:r w:rsidR="009912CF">
        <w:rPr>
          <w:sz w:val="21"/>
          <w:szCs w:val="21"/>
        </w:rPr>
        <w:t xml:space="preserve"> OSH and Mining Law Enforcement</w:t>
      </w:r>
      <w:r w:rsidR="009912CF" w:rsidRPr="009912CF">
        <w:rPr>
          <w:sz w:val="21"/>
          <w:szCs w:val="21"/>
        </w:rPr>
        <w:t>.</w:t>
      </w:r>
    </w:p>
    <w:p w14:paraId="52DE77F3" w14:textId="77777777" w:rsidR="000B0153" w:rsidRPr="009912CF" w:rsidRDefault="009E1BD7" w:rsidP="00F2282C">
      <w:pPr>
        <w:pBdr>
          <w:top w:val="single" w:sz="6" w:space="0" w:color="000000"/>
        </w:pBdr>
        <w:spacing w:before="120"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Skills Summary</w:t>
      </w:r>
    </w:p>
    <w:p w14:paraId="3BAC7800" w14:textId="18D7701F" w:rsidR="000B0153" w:rsidRPr="009912CF" w:rsidRDefault="009E1BD7" w:rsidP="00F2282C">
      <w:p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H</w:t>
      </w:r>
      <w:r w:rsidR="00D1104D" w:rsidRPr="009912CF">
        <w:rPr>
          <w:sz w:val="21"/>
          <w:szCs w:val="21"/>
        </w:rPr>
        <w:t>ard Skills</w:t>
      </w:r>
    </w:p>
    <w:p w14:paraId="62845FDB" w14:textId="58EE03E1" w:rsidR="000B0153" w:rsidRPr="009912C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Full-Stack NET Web Developer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</w:t>
      </w:r>
      <w:r w:rsidR="00166EE6">
        <w:rPr>
          <w:sz w:val="21"/>
          <w:szCs w:val="21"/>
        </w:rPr>
        <w:t>F</w:t>
      </w:r>
      <w:r w:rsidRPr="009912CF">
        <w:rPr>
          <w:sz w:val="21"/>
          <w:szCs w:val="21"/>
        </w:rPr>
        <w:t>ocus on ASP.NET Web Development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NET MVC Standard (4.7.2) NET</w:t>
      </w:r>
    </w:p>
    <w:p w14:paraId="0B5E35D2" w14:textId="430B27EC" w:rsidR="000B0153" w:rsidRPr="009912C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Core 6-7 nTier architecture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ASP.NET MVC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ASP.NET Web API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Razor Pages</w:t>
      </w:r>
    </w:p>
    <w:p w14:paraId="384363ED" w14:textId="558972D7" w:rsidR="000B0153" w:rsidRPr="009912C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Entity Framework Core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Migrations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Repository Pattern</w:t>
      </w:r>
      <w:r w:rsidR="00166EE6">
        <w:rPr>
          <w:sz w:val="21"/>
          <w:szCs w:val="21"/>
        </w:rPr>
        <w:t xml:space="preserve"> and</w:t>
      </w:r>
      <w:r w:rsidRPr="009912CF">
        <w:rPr>
          <w:sz w:val="21"/>
          <w:szCs w:val="21"/>
        </w:rPr>
        <w:t xml:space="preserve"> Unit of Work</w:t>
      </w:r>
    </w:p>
    <w:p w14:paraId="0C5D3C24" w14:textId="0D31D02E" w:rsidR="000B0153" w:rsidRPr="009912C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Bootstrap 5.1</w:t>
      </w:r>
      <w:r w:rsidR="00166EE6">
        <w:rPr>
          <w:sz w:val="21"/>
          <w:szCs w:val="21"/>
        </w:rPr>
        <w:t xml:space="preserve"> - CSS</w:t>
      </w:r>
      <w:r w:rsidRPr="009912CF">
        <w:rPr>
          <w:sz w:val="21"/>
          <w:szCs w:val="21"/>
        </w:rPr>
        <w:t>,</w:t>
      </w:r>
      <w:r w:rsidR="00166EE6">
        <w:rPr>
          <w:sz w:val="21"/>
          <w:szCs w:val="21"/>
        </w:rPr>
        <w:t xml:space="preserve"> Sass - </w:t>
      </w:r>
      <w:r w:rsidRPr="009912CF">
        <w:rPr>
          <w:sz w:val="21"/>
          <w:szCs w:val="21"/>
        </w:rPr>
        <w:t>jQuery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</w:t>
      </w:r>
      <w:r w:rsidR="00166EE6">
        <w:rPr>
          <w:sz w:val="21"/>
          <w:szCs w:val="21"/>
        </w:rPr>
        <w:t>S</w:t>
      </w:r>
      <w:r w:rsidRPr="009912CF">
        <w:rPr>
          <w:sz w:val="21"/>
          <w:szCs w:val="21"/>
        </w:rPr>
        <w:t>QL</w:t>
      </w:r>
      <w:r w:rsidR="00166EE6">
        <w:rPr>
          <w:sz w:val="21"/>
          <w:szCs w:val="21"/>
        </w:rPr>
        <w:t xml:space="preserve"> Server -</w:t>
      </w:r>
      <w:r w:rsidRPr="009912CF">
        <w:rPr>
          <w:sz w:val="21"/>
          <w:szCs w:val="21"/>
        </w:rPr>
        <w:t xml:space="preserve"> Mongo DB</w:t>
      </w:r>
      <w:r w:rsidR="00166EE6">
        <w:rPr>
          <w:sz w:val="21"/>
          <w:szCs w:val="21"/>
        </w:rPr>
        <w:t xml:space="preserve"> - </w:t>
      </w:r>
      <w:r w:rsidRPr="009912CF">
        <w:rPr>
          <w:sz w:val="21"/>
          <w:szCs w:val="21"/>
        </w:rPr>
        <w:t xml:space="preserve">Some experience developing </w:t>
      </w:r>
      <w:r w:rsidR="00166EE6">
        <w:rPr>
          <w:sz w:val="21"/>
          <w:szCs w:val="21"/>
        </w:rPr>
        <w:t>for mobile</w:t>
      </w:r>
    </w:p>
    <w:p w14:paraId="6FD8D7AA" w14:textId="5C343E6E" w:rsidR="000B0153" w:rsidRPr="009912CF" w:rsidRDefault="009E1BD7" w:rsidP="00F2282C">
      <w:p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S</w:t>
      </w:r>
      <w:r w:rsidR="00D1104D" w:rsidRPr="009912CF">
        <w:rPr>
          <w:sz w:val="21"/>
          <w:szCs w:val="21"/>
        </w:rPr>
        <w:t>oft Skills</w:t>
      </w:r>
    </w:p>
    <w:p w14:paraId="0BDF7317" w14:textId="77777777" w:rsidR="00D1104D" w:rsidRPr="009912CF" w:rsidRDefault="009E1BD7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Highly adaptable and good at context switching</w:t>
      </w:r>
      <w:r w:rsidR="00D1104D" w:rsidRPr="009912CF">
        <w:rPr>
          <w:sz w:val="21"/>
          <w:szCs w:val="21"/>
        </w:rPr>
        <w:t>.</w:t>
      </w:r>
    </w:p>
    <w:p w14:paraId="42BFEECE" w14:textId="77777777" w:rsidR="00D1104D" w:rsidRPr="009912CF" w:rsidRDefault="009E1BD7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Time punctual, good time/tasks management and prioritization skills</w:t>
      </w:r>
      <w:r w:rsidR="00D1104D" w:rsidRPr="009912CF">
        <w:rPr>
          <w:sz w:val="21"/>
          <w:szCs w:val="21"/>
        </w:rPr>
        <w:t>.</w:t>
      </w:r>
    </w:p>
    <w:p w14:paraId="760C67B0" w14:textId="77777777" w:rsidR="00D1104D" w:rsidRPr="009912CF" w:rsidRDefault="009E1BD7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Strong problem solving and creation solution skills</w:t>
      </w:r>
      <w:r w:rsidR="00D1104D" w:rsidRPr="009912CF">
        <w:rPr>
          <w:sz w:val="21"/>
          <w:szCs w:val="21"/>
        </w:rPr>
        <w:t>.</w:t>
      </w:r>
    </w:p>
    <w:p w14:paraId="6CD68380" w14:textId="437C7CC4" w:rsidR="000B0153" w:rsidRPr="009912CF" w:rsidRDefault="009E1BD7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Good communication skills</w:t>
      </w:r>
      <w:r w:rsidR="00D1104D" w:rsidRPr="009912CF">
        <w:rPr>
          <w:sz w:val="21"/>
          <w:szCs w:val="21"/>
        </w:rPr>
        <w:t>.</w:t>
      </w:r>
      <w:r w:rsidRPr="009912CF">
        <w:rPr>
          <w:sz w:val="21"/>
          <w:szCs w:val="21"/>
        </w:rPr>
        <w:t xml:space="preserve"> </w:t>
      </w:r>
      <w:r w:rsidR="00F91B99">
        <w:rPr>
          <w:sz w:val="21"/>
          <w:szCs w:val="21"/>
        </w:rPr>
        <w:t>I just l</w:t>
      </w:r>
      <w:r w:rsidRPr="009912CF">
        <w:rPr>
          <w:sz w:val="21"/>
          <w:szCs w:val="21"/>
        </w:rPr>
        <w:t>ove to help people.</w:t>
      </w:r>
    </w:p>
    <w:p w14:paraId="7C7FB152" w14:textId="77777777" w:rsidR="000B0153" w:rsidRPr="009912CF" w:rsidRDefault="009E1BD7" w:rsidP="00F2282C">
      <w:pPr>
        <w:spacing w:line="276" w:lineRule="auto"/>
        <w:rPr>
          <w:sz w:val="10"/>
          <w:szCs w:val="10"/>
        </w:rPr>
      </w:pPr>
      <w:r w:rsidRPr="009912CF">
        <w:rPr>
          <w:sz w:val="10"/>
          <w:szCs w:val="10"/>
        </w:rPr>
        <w:t> </w:t>
      </w:r>
    </w:p>
    <w:p w14:paraId="49C27F50" w14:textId="77777777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Certificates</w:t>
      </w:r>
    </w:p>
    <w:p w14:paraId="459B08E3" w14:textId="77777777" w:rsidR="000B0153" w:rsidRPr="009912CF" w:rsidRDefault="009E1BD7" w:rsidP="00F2282C">
      <w:pPr>
        <w:pStyle w:val="ListParagraph"/>
        <w:numPr>
          <w:ilvl w:val="0"/>
          <w:numId w:val="10"/>
        </w:numPr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First Certificate in English (FCE2) - B2 Level - Cambridge University Press &amp; Assessment English - 0060045472.</w:t>
      </w:r>
    </w:p>
    <w:p w14:paraId="67B0CAB9" w14:textId="77777777" w:rsidR="000B0153" w:rsidRPr="009912CF" w:rsidRDefault="009E1BD7" w:rsidP="00F2282C">
      <w:pPr>
        <w:pStyle w:val="ListParagraph"/>
        <w:numPr>
          <w:ilvl w:val="0"/>
          <w:numId w:val="10"/>
        </w:numPr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Computer Programming Certificate, Computer Engineering (2020, Brigham Young University, Idaho, USA).</w:t>
      </w:r>
    </w:p>
    <w:p w14:paraId="045E0862" w14:textId="77777777" w:rsidR="000B0153" w:rsidRPr="009912CF" w:rsidRDefault="009E1BD7" w:rsidP="00F2282C">
      <w:pPr>
        <w:pStyle w:val="ListParagraph"/>
        <w:numPr>
          <w:ilvl w:val="0"/>
          <w:numId w:val="10"/>
        </w:numPr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Web Frontend Developer, Department of Computer Information Technology (2021, Brigham Young University).</w:t>
      </w:r>
    </w:p>
    <w:p w14:paraId="26743DAB" w14:textId="77777777" w:rsidR="000B0153" w:rsidRPr="009912CF" w:rsidRDefault="009E1BD7" w:rsidP="00F2282C">
      <w:pPr>
        <w:spacing w:line="276" w:lineRule="auto"/>
        <w:rPr>
          <w:sz w:val="10"/>
          <w:szCs w:val="10"/>
        </w:rPr>
      </w:pPr>
      <w:r w:rsidRPr="009912CF">
        <w:rPr>
          <w:sz w:val="10"/>
          <w:szCs w:val="10"/>
        </w:rPr>
        <w:t> </w:t>
      </w:r>
    </w:p>
    <w:p w14:paraId="546E8716" w14:textId="77777777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Other Skills</w:t>
      </w:r>
    </w:p>
    <w:p w14:paraId="2F413926" w14:textId="67A7D8D6" w:rsidR="000B0153" w:rsidRPr="009912CF" w:rsidRDefault="009E1BD7" w:rsidP="00F2282C">
      <w:p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OOP Programming • AJAX • Model-View-Controller (MVC) • Full-Stack Development • Database Design • C • Windows • Java/Kotlin •</w:t>
      </w:r>
      <w:r w:rsidR="00166EE6">
        <w:rPr>
          <w:sz w:val="21"/>
          <w:szCs w:val="21"/>
        </w:rPr>
        <w:t xml:space="preserve"> Android </w:t>
      </w:r>
      <w:r w:rsidR="00166EE6" w:rsidRPr="009912CF">
        <w:rPr>
          <w:sz w:val="21"/>
          <w:szCs w:val="21"/>
        </w:rPr>
        <w:t>•</w:t>
      </w:r>
      <w:r w:rsidR="00166EE6">
        <w:rPr>
          <w:sz w:val="21"/>
          <w:szCs w:val="21"/>
        </w:rPr>
        <w:t xml:space="preserve"> Flutter </w:t>
      </w:r>
      <w:r w:rsidR="00166EE6" w:rsidRPr="009912CF">
        <w:rPr>
          <w:sz w:val="21"/>
          <w:szCs w:val="21"/>
        </w:rPr>
        <w:t>•</w:t>
      </w:r>
      <w:r w:rsidRPr="009912CF">
        <w:rPr>
          <w:sz w:val="21"/>
          <w:szCs w:val="21"/>
        </w:rPr>
        <w:t xml:space="preserve"> Python</w:t>
      </w:r>
      <w:r w:rsidR="00166EE6">
        <w:rPr>
          <w:sz w:val="21"/>
          <w:szCs w:val="21"/>
        </w:rPr>
        <w:t xml:space="preserve"> </w:t>
      </w:r>
      <w:r w:rsidR="00166EE6" w:rsidRPr="009912CF">
        <w:rPr>
          <w:sz w:val="21"/>
          <w:szCs w:val="21"/>
        </w:rPr>
        <w:t>•</w:t>
      </w:r>
      <w:r w:rsidR="00166EE6">
        <w:rPr>
          <w:sz w:val="21"/>
          <w:szCs w:val="21"/>
        </w:rPr>
        <w:t xml:space="preserve"> PHP</w:t>
      </w:r>
      <w:r w:rsidRPr="009912CF">
        <w:rPr>
          <w:sz w:val="21"/>
          <w:szCs w:val="21"/>
        </w:rPr>
        <w:t xml:space="preserve"> •</w:t>
      </w:r>
      <w:r w:rsidR="00F2282C">
        <w:rPr>
          <w:sz w:val="21"/>
          <w:szCs w:val="21"/>
        </w:rPr>
        <w:t xml:space="preserve"> JavaScript </w:t>
      </w:r>
      <w:r w:rsidR="00F2282C" w:rsidRPr="009912CF">
        <w:rPr>
          <w:sz w:val="21"/>
          <w:szCs w:val="21"/>
        </w:rPr>
        <w:t>•</w:t>
      </w:r>
      <w:r w:rsidRPr="009912CF">
        <w:rPr>
          <w:sz w:val="21"/>
          <w:szCs w:val="21"/>
        </w:rPr>
        <w:t xml:space="preserve"> IIS • </w:t>
      </w:r>
      <w:r w:rsidR="00166EE6">
        <w:rPr>
          <w:sz w:val="21"/>
          <w:szCs w:val="21"/>
        </w:rPr>
        <w:t xml:space="preserve">Git, </w:t>
      </w:r>
      <w:r w:rsidRPr="009912CF">
        <w:rPr>
          <w:sz w:val="21"/>
          <w:szCs w:val="21"/>
        </w:rPr>
        <w:t>GitHub</w:t>
      </w:r>
      <w:r w:rsidR="00166EE6">
        <w:rPr>
          <w:sz w:val="21"/>
          <w:szCs w:val="21"/>
        </w:rPr>
        <w:t>,</w:t>
      </w:r>
      <w:r w:rsidRPr="009912CF">
        <w:rPr>
          <w:sz w:val="21"/>
          <w:szCs w:val="21"/>
        </w:rPr>
        <w:t xml:space="preserve"> GitLab • Bash scripting</w:t>
      </w:r>
      <w:r w:rsidR="00F91B99" w:rsidRPr="009912CF">
        <w:rPr>
          <w:sz w:val="21"/>
          <w:szCs w:val="21"/>
        </w:rPr>
        <w:t xml:space="preserve"> •</w:t>
      </w:r>
      <w:r w:rsidR="00F91B99">
        <w:rPr>
          <w:sz w:val="21"/>
          <w:szCs w:val="21"/>
        </w:rPr>
        <w:t xml:space="preserve"> Asana</w:t>
      </w:r>
      <w:r w:rsidR="00F91B99" w:rsidRPr="009912CF">
        <w:rPr>
          <w:sz w:val="21"/>
          <w:szCs w:val="21"/>
        </w:rPr>
        <w:t xml:space="preserve"> •</w:t>
      </w:r>
      <w:r w:rsidR="00F91B99">
        <w:rPr>
          <w:sz w:val="21"/>
          <w:szCs w:val="21"/>
        </w:rPr>
        <w:t xml:space="preserve"> Notion </w:t>
      </w:r>
      <w:r w:rsidR="00F91B99" w:rsidRPr="009912CF">
        <w:rPr>
          <w:sz w:val="21"/>
          <w:szCs w:val="21"/>
        </w:rPr>
        <w:t>•</w:t>
      </w:r>
      <w:r w:rsidR="00F91B99">
        <w:rPr>
          <w:sz w:val="21"/>
          <w:szCs w:val="21"/>
        </w:rPr>
        <w:t xml:space="preserve"> Discord </w:t>
      </w:r>
      <w:r w:rsidR="00F91B99" w:rsidRPr="009912CF">
        <w:rPr>
          <w:sz w:val="21"/>
          <w:szCs w:val="21"/>
        </w:rPr>
        <w:t>•</w:t>
      </w:r>
      <w:r w:rsidR="00F91B99">
        <w:rPr>
          <w:sz w:val="21"/>
          <w:szCs w:val="21"/>
        </w:rPr>
        <w:t xml:space="preserve"> Slack</w:t>
      </w:r>
      <w:bookmarkStart w:id="0" w:name="_Hlk141523545"/>
      <w:r w:rsidR="00AA3058">
        <w:rPr>
          <w:sz w:val="21"/>
          <w:szCs w:val="21"/>
        </w:rPr>
        <w:t xml:space="preserve"> </w:t>
      </w:r>
      <w:r w:rsidR="00AA3058" w:rsidRPr="009912CF">
        <w:rPr>
          <w:sz w:val="21"/>
          <w:szCs w:val="21"/>
        </w:rPr>
        <w:t>•</w:t>
      </w:r>
      <w:r w:rsidR="00AA3058">
        <w:rPr>
          <w:sz w:val="21"/>
          <w:szCs w:val="21"/>
        </w:rPr>
        <w:t xml:space="preserve"> Flutter &amp; Dart</w:t>
      </w:r>
      <w:bookmarkEnd w:id="0"/>
    </w:p>
    <w:sectPr w:rsidR="000B0153" w:rsidRPr="009912CF">
      <w:footerReference w:type="default" r:id="rId10"/>
      <w:pgSz w:w="12225" w:h="15810"/>
      <w:pgMar w:top="719" w:right="719" w:bottom="719" w:left="7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A7C5" w14:textId="77777777" w:rsidR="00735D87" w:rsidRDefault="00735D87" w:rsidP="00770663">
      <w:r>
        <w:separator/>
      </w:r>
    </w:p>
  </w:endnote>
  <w:endnote w:type="continuationSeparator" w:id="0">
    <w:p w14:paraId="638FE935" w14:textId="77777777" w:rsidR="00735D87" w:rsidRDefault="00735D87" w:rsidP="0077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704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36473C8" w14:textId="2507AEF4" w:rsidR="00770663" w:rsidRDefault="00770663" w:rsidP="00770663">
            <w:pPr>
              <w:pStyle w:val="Footer"/>
              <w:jc w:val="center"/>
            </w:pPr>
            <w:r>
              <w:rPr>
                <w:lang w:val="es-ES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A6B4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A6B4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288DB5B" w14:textId="77777777" w:rsidR="00770663" w:rsidRDefault="00770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BF9A" w14:textId="77777777" w:rsidR="00735D87" w:rsidRDefault="00735D87" w:rsidP="00770663">
      <w:r>
        <w:separator/>
      </w:r>
    </w:p>
  </w:footnote>
  <w:footnote w:type="continuationSeparator" w:id="0">
    <w:p w14:paraId="04250C22" w14:textId="77777777" w:rsidR="00735D87" w:rsidRDefault="00735D87" w:rsidP="0077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5922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224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90E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B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ACC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1ED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4CC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9E83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8A2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A22A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7CE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AAB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3037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A881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FCA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CA5D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80B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EEE2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160F7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CC1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68E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0A3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1EBA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C8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8A6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5EA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849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5C8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BA7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C212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2A0E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E0F5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109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2876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A27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DEF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0709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6430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BC90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726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8E29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C402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020B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3CBC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5029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8A2AE2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878C7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02B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3E3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623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A82F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40EC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6C3F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9A0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A67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209D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AAD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EA8F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3C2D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6A6C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A03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0F3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EEF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02B7F97"/>
    <w:multiLevelType w:val="hybridMultilevel"/>
    <w:tmpl w:val="0DB67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DA5BB0"/>
    <w:multiLevelType w:val="hybridMultilevel"/>
    <w:tmpl w:val="7F68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22F66"/>
    <w:multiLevelType w:val="hybridMultilevel"/>
    <w:tmpl w:val="0DFA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5305"/>
    <w:multiLevelType w:val="hybridMultilevel"/>
    <w:tmpl w:val="7984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E7F4A"/>
    <w:multiLevelType w:val="hybridMultilevel"/>
    <w:tmpl w:val="1402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023A"/>
    <w:multiLevelType w:val="hybridMultilevel"/>
    <w:tmpl w:val="389A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2654B"/>
    <w:multiLevelType w:val="hybridMultilevel"/>
    <w:tmpl w:val="64B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5DA"/>
    <w:multiLevelType w:val="hybridMultilevel"/>
    <w:tmpl w:val="7DB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84814">
    <w:abstractNumId w:val="0"/>
  </w:num>
  <w:num w:numId="2" w16cid:durableId="862207616">
    <w:abstractNumId w:val="1"/>
  </w:num>
  <w:num w:numId="3" w16cid:durableId="1075323573">
    <w:abstractNumId w:val="2"/>
  </w:num>
  <w:num w:numId="4" w16cid:durableId="393166854">
    <w:abstractNumId w:val="3"/>
  </w:num>
  <w:num w:numId="5" w16cid:durableId="726301962">
    <w:abstractNumId w:val="4"/>
  </w:num>
  <w:num w:numId="6" w16cid:durableId="819080982">
    <w:abstractNumId w:val="5"/>
  </w:num>
  <w:num w:numId="7" w16cid:durableId="554855234">
    <w:abstractNumId w:val="6"/>
  </w:num>
  <w:num w:numId="8" w16cid:durableId="863712280">
    <w:abstractNumId w:val="12"/>
  </w:num>
  <w:num w:numId="9" w16cid:durableId="1753622549">
    <w:abstractNumId w:val="8"/>
  </w:num>
  <w:num w:numId="10" w16cid:durableId="2142189463">
    <w:abstractNumId w:val="10"/>
  </w:num>
  <w:num w:numId="11" w16cid:durableId="2036033152">
    <w:abstractNumId w:val="11"/>
  </w:num>
  <w:num w:numId="12" w16cid:durableId="1050373911">
    <w:abstractNumId w:val="13"/>
  </w:num>
  <w:num w:numId="13" w16cid:durableId="985596808">
    <w:abstractNumId w:val="14"/>
  </w:num>
  <w:num w:numId="14" w16cid:durableId="1642073932">
    <w:abstractNumId w:val="7"/>
  </w:num>
  <w:num w:numId="15" w16cid:durableId="854418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53"/>
    <w:rsid w:val="00082083"/>
    <w:rsid w:val="0009068C"/>
    <w:rsid w:val="000B0153"/>
    <w:rsid w:val="00166EE6"/>
    <w:rsid w:val="002D5657"/>
    <w:rsid w:val="003011E6"/>
    <w:rsid w:val="00681843"/>
    <w:rsid w:val="00735D87"/>
    <w:rsid w:val="007636B7"/>
    <w:rsid w:val="00770663"/>
    <w:rsid w:val="007A74A5"/>
    <w:rsid w:val="00854CE9"/>
    <w:rsid w:val="008D2D1B"/>
    <w:rsid w:val="008D4C1D"/>
    <w:rsid w:val="00974505"/>
    <w:rsid w:val="009912CF"/>
    <w:rsid w:val="009A525A"/>
    <w:rsid w:val="009E1BD7"/>
    <w:rsid w:val="009E3372"/>
    <w:rsid w:val="00AA1F96"/>
    <w:rsid w:val="00AA3058"/>
    <w:rsid w:val="00AA6B42"/>
    <w:rsid w:val="00AF2045"/>
    <w:rsid w:val="00BE1164"/>
    <w:rsid w:val="00D1104D"/>
    <w:rsid w:val="00D1425F"/>
    <w:rsid w:val="00F2282C"/>
    <w:rsid w:val="00F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40EF9"/>
  <w15:docId w15:val="{31D2A244-0862-471B-ACD5-5AA43C0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  <w:style w:type="paragraph" w:styleId="ListParagraph">
    <w:name w:val="List Paragraph"/>
    <w:basedOn w:val="Normal"/>
    <w:uiPriority w:val="34"/>
    <w:qFormat/>
    <w:rsid w:val="00D11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2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42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6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66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06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6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washingtonmerc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rloswmerc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BB310-1444-45E8-98FE-CCD404FF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Carlos Washington Mercado</dc:creator>
  <cp:lastModifiedBy>Carlos Washington Mercado</cp:lastModifiedBy>
  <cp:revision>7</cp:revision>
  <cp:lastPrinted>2023-06-10T16:04:00Z</cp:lastPrinted>
  <dcterms:created xsi:type="dcterms:W3CDTF">2023-06-10T16:04:00Z</dcterms:created>
  <dcterms:modified xsi:type="dcterms:W3CDTF">2023-07-29T14:45:00Z</dcterms:modified>
</cp:coreProperties>
</file>