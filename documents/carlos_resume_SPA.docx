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3DBC" w14:textId="77777777" w:rsidR="000B0153" w:rsidRPr="009912CF" w:rsidRDefault="009E1BD7" w:rsidP="00F2282C">
      <w:pPr>
        <w:pBdr>
          <w:bottom w:val="single" w:sz="6" w:space="0" w:color="000000"/>
        </w:pBdr>
        <w:spacing w:line="276" w:lineRule="auto"/>
        <w:jc w:val="center"/>
        <w:rPr>
          <w:b/>
          <w:bCs/>
          <w:sz w:val="40"/>
          <w:szCs w:val="40"/>
        </w:rPr>
      </w:pPr>
      <w:r w:rsidRPr="009912CF">
        <w:rPr>
          <w:b/>
          <w:bCs/>
          <w:sz w:val="40"/>
          <w:szCs w:val="40"/>
        </w:rPr>
        <w:t>Carlos W. Mercado</w:t>
      </w:r>
    </w:p>
    <w:p w14:paraId="6731416B" w14:textId="7059C869" w:rsidR="000B0153" w:rsidRPr="007A4672" w:rsidRDefault="009E1BD7" w:rsidP="00DE626E">
      <w:pPr>
        <w:spacing w:before="120" w:line="276" w:lineRule="auto"/>
        <w:jc w:val="center"/>
        <w:rPr>
          <w:sz w:val="21"/>
          <w:szCs w:val="21"/>
        </w:rPr>
      </w:pPr>
      <w:r w:rsidRPr="007A4672">
        <w:rPr>
          <w:sz w:val="22"/>
          <w:szCs w:val="22"/>
        </w:rPr>
        <w:t>+54 9 2942 647892 </w:t>
      </w:r>
      <w:r w:rsidRPr="007A4672">
        <w:rPr>
          <w:color w:val="000000"/>
          <w:sz w:val="22"/>
          <w:szCs w:val="22"/>
        </w:rPr>
        <w:t>| </w:t>
      </w:r>
      <w:hyperlink r:id="rId8" w:history="1">
        <w:r w:rsidR="00D1425F" w:rsidRPr="007A4672">
          <w:rPr>
            <w:rStyle w:val="Hyperlink"/>
            <w:sz w:val="22"/>
            <w:szCs w:val="22"/>
          </w:rPr>
          <w:t>carloswashingtonmercado@gmail.com</w:t>
        </w:r>
      </w:hyperlink>
      <w:r w:rsidR="00D1425F" w:rsidRPr="007A4672">
        <w:rPr>
          <w:sz w:val="22"/>
          <w:szCs w:val="22"/>
        </w:rPr>
        <w:t xml:space="preserve"> </w:t>
      </w:r>
      <w:r w:rsidRPr="007A4672">
        <w:rPr>
          <w:color w:val="000000"/>
          <w:sz w:val="22"/>
          <w:szCs w:val="22"/>
        </w:rPr>
        <w:t>| </w:t>
      </w:r>
      <w:hyperlink r:id="rId9" w:history="1">
        <w:r w:rsidRPr="007A4672">
          <w:rPr>
            <w:rStyle w:val="Hyperlink"/>
            <w:sz w:val="22"/>
            <w:szCs w:val="22"/>
          </w:rPr>
          <w:t>linkedin.com/in/carloswm</w:t>
        </w:r>
        <w:r w:rsidR="00D1425F" w:rsidRPr="007A4672">
          <w:rPr>
            <w:rStyle w:val="Hyperlink"/>
            <w:sz w:val="22"/>
            <w:szCs w:val="22"/>
          </w:rPr>
          <w:t>ercado</w:t>
        </w:r>
      </w:hyperlink>
    </w:p>
    <w:p w14:paraId="67A783D4" w14:textId="77777777" w:rsidR="000B0153" w:rsidRPr="007A4672" w:rsidRDefault="000B0153" w:rsidP="00F2282C">
      <w:pPr>
        <w:spacing w:line="276" w:lineRule="auto"/>
        <w:rPr>
          <w:sz w:val="10"/>
          <w:szCs w:val="10"/>
        </w:rPr>
      </w:pPr>
    </w:p>
    <w:p w14:paraId="207953AE" w14:textId="0A5B44AD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Educa</w:t>
      </w:r>
      <w:r w:rsidR="006A40FE">
        <w:rPr>
          <w:b/>
          <w:bCs/>
          <w:sz w:val="26"/>
          <w:szCs w:val="26"/>
        </w:rPr>
        <w:t>ció</w:t>
      </w:r>
      <w:r w:rsidRPr="009912CF">
        <w:rPr>
          <w:b/>
          <w:bCs/>
          <w:sz w:val="26"/>
          <w:szCs w:val="26"/>
        </w:rPr>
        <w:t>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72C4119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7655B" w14:textId="2FD583ED" w:rsidR="00BE1164" w:rsidRDefault="00BE1164" w:rsidP="00F2282C">
            <w:pPr>
              <w:spacing w:line="276" w:lineRule="auto"/>
              <w:rPr>
                <w:rStyle w:val="fs14undefined"/>
                <w:sz w:val="21"/>
                <w:szCs w:val="21"/>
              </w:rPr>
            </w:pPr>
            <w:proofErr w:type="spellStart"/>
            <w:r w:rsidRPr="00BE1164">
              <w:rPr>
                <w:rStyle w:val="fs14fw4undefined"/>
                <w:b/>
                <w:bCs/>
                <w:sz w:val="21"/>
                <w:szCs w:val="21"/>
              </w:rPr>
              <w:t>Associate</w:t>
            </w:r>
            <w:r w:rsidR="009E1BD7" w:rsidRPr="00BE1164">
              <w:rPr>
                <w:rStyle w:val="fs14fw4undefined"/>
                <w:b/>
                <w:bCs/>
                <w:sz w:val="21"/>
                <w:szCs w:val="21"/>
              </w:rPr>
              <w:t>'s</w:t>
            </w:r>
            <w:proofErr w:type="spellEnd"/>
            <w:r w:rsidR="009E1BD7" w:rsidRPr="00BE1164">
              <w:rPr>
                <w:rStyle w:val="fs14fw4undefined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9E1BD7" w:rsidRPr="00BE1164">
              <w:rPr>
                <w:rStyle w:val="fs14fw4undefined"/>
                <w:b/>
                <w:bCs/>
                <w:sz w:val="21"/>
                <w:szCs w:val="21"/>
              </w:rPr>
              <w:t>degree</w:t>
            </w:r>
            <w:proofErr w:type="spellEnd"/>
            <w:r w:rsidR="009E1BD7" w:rsidRPr="00BE1164">
              <w:rPr>
                <w:rStyle w:val="fs14fw4undefined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Pr="00BE1164">
              <w:rPr>
                <w:rStyle w:val="fs14fw4undefined"/>
                <w:b/>
                <w:bCs/>
                <w:sz w:val="21"/>
                <w:szCs w:val="21"/>
              </w:rPr>
              <w:t>Applied</w:t>
            </w:r>
            <w:proofErr w:type="spellEnd"/>
            <w:r w:rsidRPr="00BE1164">
              <w:rPr>
                <w:rStyle w:val="fs14fw4undefined"/>
                <w:b/>
                <w:bCs/>
                <w:sz w:val="21"/>
                <w:szCs w:val="21"/>
              </w:rPr>
              <w:t xml:space="preserve"> Technologies</w:t>
            </w:r>
            <w:r w:rsidR="009E1BD7" w:rsidRPr="009912CF">
              <w:rPr>
                <w:rStyle w:val="fs14fw4undefinedtdn"/>
                <w:sz w:val="21"/>
                <w:szCs w:val="21"/>
              </w:rPr>
              <w:t xml:space="preserve"> |</w:t>
            </w:r>
            <w:r w:rsidR="009E1BD7" w:rsidRPr="009912CF">
              <w:rPr>
                <w:rStyle w:val="fs14undefinedtdn"/>
                <w:sz w:val="21"/>
                <w:szCs w:val="21"/>
              </w:rPr>
              <w:t xml:space="preserve"> </w:t>
            </w:r>
            <w:r w:rsidR="009E1BD7" w:rsidRPr="009912CF">
              <w:rPr>
                <w:rStyle w:val="fs14undefined"/>
                <w:sz w:val="21"/>
                <w:szCs w:val="21"/>
              </w:rPr>
              <w:t xml:space="preserve">Brigham Young University </w:t>
            </w:r>
            <w:r w:rsidR="00166EE6">
              <w:rPr>
                <w:rStyle w:val="fs14undefined"/>
                <w:sz w:val="21"/>
                <w:szCs w:val="21"/>
              </w:rPr>
              <w:t>-</w:t>
            </w:r>
            <w:r w:rsidR="009E1BD7" w:rsidRPr="009912CF">
              <w:rPr>
                <w:rStyle w:val="fs14undefined"/>
                <w:sz w:val="21"/>
                <w:szCs w:val="21"/>
              </w:rPr>
              <w:t xml:space="preserve"> Idaho</w:t>
            </w:r>
          </w:p>
          <w:p w14:paraId="698BF0C2" w14:textId="376E6B6D" w:rsidR="000B0153" w:rsidRPr="00DE626E" w:rsidRDefault="009E1BD7" w:rsidP="00F2282C">
            <w:pPr>
              <w:spacing w:line="276" w:lineRule="auto"/>
              <w:rPr>
                <w:sz w:val="20"/>
                <w:szCs w:val="20"/>
                <w:u w:val="single"/>
              </w:rPr>
            </w:pPr>
            <w:r w:rsidRPr="00DE626E">
              <w:rPr>
                <w:rStyle w:val="fs14fw4undefined"/>
                <w:sz w:val="20"/>
                <w:szCs w:val="20"/>
              </w:rPr>
              <w:t>Rexburg, Idaho, USA</w:t>
            </w:r>
            <w:r w:rsidR="00681843" w:rsidRPr="00DE626E">
              <w:rPr>
                <w:rStyle w:val="fs14fw4undefined"/>
                <w:sz w:val="20"/>
                <w:szCs w:val="20"/>
              </w:rPr>
              <w:t xml:space="preserve"> | GPA: 3.85</w:t>
            </w:r>
            <w:r w:rsidR="00DE626E" w:rsidRPr="00DE626E">
              <w:rPr>
                <w:rStyle w:val="fs14fw4undefined"/>
                <w:sz w:val="20"/>
                <w:szCs w:val="20"/>
              </w:rPr>
              <w:t xml:space="preserve"> </w:t>
            </w:r>
            <w:r w:rsidR="00DE626E">
              <w:rPr>
                <w:rStyle w:val="fs14fw4undefined"/>
                <w:sz w:val="20"/>
                <w:szCs w:val="20"/>
              </w:rPr>
              <w:t>–</w:t>
            </w:r>
            <w:r w:rsidR="00DE626E" w:rsidRPr="00DE626E">
              <w:rPr>
                <w:rStyle w:val="fs14fw4undefined"/>
                <w:sz w:val="20"/>
                <w:szCs w:val="20"/>
              </w:rPr>
              <w:t xml:space="preserve"> </w:t>
            </w:r>
            <w:r w:rsidR="00F24F34">
              <w:rPr>
                <w:rStyle w:val="fs14fw4undefined"/>
                <w:sz w:val="20"/>
                <w:szCs w:val="20"/>
              </w:rPr>
              <w:t xml:space="preserve">TECNICATURA </w:t>
            </w:r>
            <w:r w:rsidR="00DE626E" w:rsidRPr="00DE626E">
              <w:rPr>
                <w:rStyle w:val="fs14fw4undefined"/>
                <w:sz w:val="20"/>
                <w:szCs w:val="20"/>
              </w:rPr>
              <w:t>R</w:t>
            </w:r>
            <w:r w:rsidR="00DE626E">
              <w:rPr>
                <w:rStyle w:val="fs14fw4undefined"/>
                <w:sz w:val="20"/>
                <w:szCs w:val="20"/>
              </w:rPr>
              <w:t>EMOTA asíncrona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0254F" w14:textId="1764D9DC" w:rsidR="000B0153" w:rsidRPr="009912CF" w:rsidRDefault="006A40FE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>
              <w:rPr>
                <w:rStyle w:val="fs14fw4undefined"/>
                <w:sz w:val="21"/>
                <w:szCs w:val="21"/>
              </w:rPr>
              <w:t>Julio</w:t>
            </w:r>
            <w:r w:rsidR="009E1BD7" w:rsidRPr="009912CF">
              <w:rPr>
                <w:rStyle w:val="fs14fw4undefined"/>
                <w:sz w:val="21"/>
                <w:szCs w:val="21"/>
              </w:rPr>
              <w:t xml:space="preserve"> 202</w:t>
            </w:r>
            <w:r w:rsidR="00BE1164">
              <w:rPr>
                <w:rStyle w:val="fs14fw4undefined"/>
                <w:sz w:val="21"/>
                <w:szCs w:val="21"/>
              </w:rPr>
              <w:t>3</w:t>
            </w:r>
          </w:p>
        </w:tc>
      </w:tr>
    </w:tbl>
    <w:p w14:paraId="35F5A997" w14:textId="1375B981" w:rsidR="000B0153" w:rsidRPr="00AA6B42" w:rsidRDefault="009E1BD7" w:rsidP="00F2282C">
      <w:pPr>
        <w:numPr>
          <w:ilvl w:val="0"/>
          <w:numId w:val="1"/>
        </w:numPr>
        <w:spacing w:line="276" w:lineRule="auto"/>
        <w:ind w:left="780" w:hanging="292"/>
        <w:rPr>
          <w:sz w:val="21"/>
          <w:szCs w:val="21"/>
        </w:rPr>
      </w:pPr>
      <w:r w:rsidRPr="00AA6B42">
        <w:rPr>
          <w:sz w:val="21"/>
          <w:szCs w:val="21"/>
        </w:rPr>
        <w:t xml:space="preserve">Department of </w:t>
      </w:r>
      <w:proofErr w:type="spellStart"/>
      <w:r w:rsidRPr="00AA6B42">
        <w:rPr>
          <w:sz w:val="21"/>
          <w:szCs w:val="21"/>
        </w:rPr>
        <w:t>Computer</w:t>
      </w:r>
      <w:proofErr w:type="spellEnd"/>
      <w:r w:rsidRPr="00AA6B42">
        <w:rPr>
          <w:sz w:val="21"/>
          <w:szCs w:val="21"/>
        </w:rPr>
        <w:t xml:space="preserve"> </w:t>
      </w:r>
      <w:proofErr w:type="spellStart"/>
      <w:r w:rsidRPr="00AA6B42">
        <w:rPr>
          <w:sz w:val="21"/>
          <w:szCs w:val="21"/>
        </w:rPr>
        <w:t>Information</w:t>
      </w:r>
      <w:proofErr w:type="spellEnd"/>
      <w:r w:rsidRPr="00AA6B42">
        <w:rPr>
          <w:sz w:val="21"/>
          <w:szCs w:val="21"/>
        </w:rPr>
        <w:t xml:space="preserve"> </w:t>
      </w:r>
      <w:proofErr w:type="spellStart"/>
      <w:r w:rsidRPr="00AA6B42">
        <w:rPr>
          <w:sz w:val="21"/>
          <w:szCs w:val="21"/>
        </w:rPr>
        <w:t>Technology</w:t>
      </w:r>
      <w:proofErr w:type="spellEnd"/>
      <w:r w:rsidRPr="00AA6B42">
        <w:rPr>
          <w:sz w:val="21"/>
          <w:szCs w:val="21"/>
        </w:rPr>
        <w:t>.</w:t>
      </w:r>
      <w:r w:rsidR="00AA6B42" w:rsidRPr="00AA6B42">
        <w:rPr>
          <w:sz w:val="21"/>
          <w:szCs w:val="21"/>
        </w:rPr>
        <w:t xml:space="preserve"> </w:t>
      </w:r>
      <w:proofErr w:type="spellStart"/>
      <w:r w:rsidR="00AA6B42" w:rsidRPr="00AA6B42">
        <w:rPr>
          <w:sz w:val="21"/>
          <w:szCs w:val="21"/>
        </w:rPr>
        <w:t>Program</w:t>
      </w:r>
      <w:proofErr w:type="spellEnd"/>
      <w:r w:rsidR="00AA6B42" w:rsidRPr="00AA6B42">
        <w:rPr>
          <w:sz w:val="21"/>
          <w:szCs w:val="21"/>
        </w:rPr>
        <w:t xml:space="preserve"> </w:t>
      </w:r>
      <w:proofErr w:type="spellStart"/>
      <w:r w:rsidR="00AA6B42" w:rsidRPr="00AA6B42">
        <w:rPr>
          <w:sz w:val="21"/>
          <w:szCs w:val="21"/>
        </w:rPr>
        <w:t>code</w:t>
      </w:r>
      <w:proofErr w:type="spellEnd"/>
      <w:r w:rsidR="00AA6B42" w:rsidRPr="00AA6B42">
        <w:rPr>
          <w:sz w:val="21"/>
          <w:szCs w:val="21"/>
        </w:rPr>
        <w:t>: 442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95"/>
        <w:gridCol w:w="2692"/>
      </w:tblGrid>
      <w:tr w:rsidR="000B0153" w:rsidRPr="009912CF" w14:paraId="4192FEE5" w14:textId="77777777" w:rsidTr="00BE1164">
        <w:tc>
          <w:tcPr>
            <w:tcW w:w="375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78DC1" w14:textId="0F30771A" w:rsidR="00BE1164" w:rsidRPr="006A40FE" w:rsidRDefault="006A40FE" w:rsidP="00F2282C">
            <w:pPr>
              <w:spacing w:line="276" w:lineRule="auto"/>
              <w:rPr>
                <w:rStyle w:val="fs14undefined"/>
                <w:sz w:val="21"/>
                <w:szCs w:val="21"/>
              </w:rPr>
            </w:pPr>
            <w:r w:rsidRPr="006A40FE">
              <w:rPr>
                <w:rStyle w:val="fs14fw4undefined"/>
                <w:b/>
                <w:bCs/>
                <w:sz w:val="21"/>
                <w:szCs w:val="21"/>
              </w:rPr>
              <w:t xml:space="preserve">Tecnicatura en plantas y </w:t>
            </w:r>
            <w:r>
              <w:rPr>
                <w:rStyle w:val="fs14fw4undefined"/>
                <w:b/>
                <w:bCs/>
                <w:sz w:val="21"/>
                <w:szCs w:val="21"/>
              </w:rPr>
              <w:t>análisis de menas</w:t>
            </w:r>
            <w:r w:rsidR="009E1BD7" w:rsidRPr="006A40FE">
              <w:rPr>
                <w:rStyle w:val="fs14fw4undefinedtdn"/>
                <w:sz w:val="21"/>
                <w:szCs w:val="21"/>
              </w:rPr>
              <w:t xml:space="preserve"> |</w:t>
            </w:r>
            <w:r w:rsidR="009E1BD7" w:rsidRPr="006A40FE">
              <w:rPr>
                <w:rStyle w:val="fs14undefinedtdn"/>
                <w:sz w:val="21"/>
                <w:szCs w:val="21"/>
              </w:rPr>
              <w:t xml:space="preserve"> </w:t>
            </w:r>
            <w:r w:rsidR="009E1BD7" w:rsidRPr="006A40FE">
              <w:rPr>
                <w:rStyle w:val="fs14undefined"/>
                <w:sz w:val="21"/>
                <w:szCs w:val="21"/>
              </w:rPr>
              <w:t>Universidad Nacional del</w:t>
            </w:r>
            <w:r w:rsidR="00BE1164" w:rsidRPr="006A40FE">
              <w:rPr>
                <w:rStyle w:val="fs14undefined"/>
                <w:sz w:val="21"/>
                <w:szCs w:val="21"/>
              </w:rPr>
              <w:t xml:space="preserve"> </w:t>
            </w:r>
            <w:r w:rsidR="009E1BD7" w:rsidRPr="006A40FE">
              <w:rPr>
                <w:rStyle w:val="fs14undefined"/>
                <w:sz w:val="21"/>
                <w:szCs w:val="21"/>
              </w:rPr>
              <w:t>Comahue</w:t>
            </w:r>
          </w:p>
          <w:p w14:paraId="2C77D7FA" w14:textId="3925292A" w:rsidR="000B0153" w:rsidRPr="00F24F34" w:rsidRDefault="009E1BD7" w:rsidP="00F2282C">
            <w:pPr>
              <w:spacing w:line="276" w:lineRule="auto"/>
              <w:rPr>
                <w:sz w:val="20"/>
                <w:szCs w:val="20"/>
              </w:rPr>
            </w:pPr>
            <w:r w:rsidRPr="00F24F34">
              <w:rPr>
                <w:rStyle w:val="fs14fw4undefined"/>
                <w:sz w:val="20"/>
                <w:szCs w:val="20"/>
              </w:rPr>
              <w:t>Zapala, Neuquén, Argentin</w:t>
            </w:r>
            <w:r w:rsidR="00D1104D" w:rsidRPr="00F24F34">
              <w:rPr>
                <w:rStyle w:val="fs14fw4undefined"/>
                <w:sz w:val="20"/>
                <w:szCs w:val="20"/>
              </w:rPr>
              <w:t>a</w:t>
            </w:r>
            <w:r w:rsidR="00681843" w:rsidRPr="00F24F34">
              <w:rPr>
                <w:rStyle w:val="fs14fw4undefined"/>
                <w:sz w:val="20"/>
                <w:szCs w:val="20"/>
              </w:rPr>
              <w:t xml:space="preserve"> | </w:t>
            </w:r>
            <w:r w:rsidR="006A40FE" w:rsidRPr="00F24F34">
              <w:rPr>
                <w:rStyle w:val="fs14fw4undefined"/>
                <w:sz w:val="20"/>
                <w:szCs w:val="20"/>
              </w:rPr>
              <w:t>Promedio</w:t>
            </w:r>
            <w:r w:rsidR="00681843" w:rsidRPr="00F24F34">
              <w:rPr>
                <w:rStyle w:val="fs14fw4undefined"/>
                <w:sz w:val="20"/>
                <w:szCs w:val="20"/>
              </w:rPr>
              <w:t xml:space="preserve">: </w:t>
            </w:r>
            <w:r w:rsidR="006A40FE" w:rsidRPr="00F24F34">
              <w:rPr>
                <w:rStyle w:val="fs14fw4undefined"/>
                <w:sz w:val="20"/>
                <w:szCs w:val="20"/>
              </w:rPr>
              <w:t>7</w:t>
            </w:r>
            <w:r w:rsidR="00681843" w:rsidRPr="00F24F34">
              <w:rPr>
                <w:rStyle w:val="fs14fw4undefined"/>
                <w:sz w:val="20"/>
                <w:szCs w:val="20"/>
              </w:rPr>
              <w:t>.0</w:t>
            </w:r>
            <w:r w:rsidR="00F24F34" w:rsidRPr="00F24F34">
              <w:rPr>
                <w:rStyle w:val="fs14fw4undefined"/>
                <w:sz w:val="20"/>
                <w:szCs w:val="20"/>
              </w:rPr>
              <w:t xml:space="preserve"> - </w:t>
            </w:r>
            <w:r w:rsidR="00F24F34">
              <w:rPr>
                <w:rStyle w:val="fs14fw4undefined"/>
                <w:sz w:val="20"/>
                <w:szCs w:val="20"/>
              </w:rPr>
              <w:t>PRESENCIAL</w:t>
            </w:r>
          </w:p>
        </w:tc>
        <w:tc>
          <w:tcPr>
            <w:tcW w:w="1248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56EA9" w14:textId="23DD5FC2" w:rsidR="000B0153" w:rsidRPr="009912CF" w:rsidRDefault="006A40FE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>
              <w:rPr>
                <w:rStyle w:val="fs14fw4undefined"/>
                <w:sz w:val="21"/>
                <w:szCs w:val="21"/>
              </w:rPr>
              <w:t>Octubre</w:t>
            </w:r>
            <w:r w:rsidR="009E1BD7" w:rsidRPr="009912CF">
              <w:rPr>
                <w:rStyle w:val="fs14fw4undefined"/>
                <w:sz w:val="21"/>
                <w:szCs w:val="21"/>
              </w:rPr>
              <w:t xml:space="preserve"> 2016</w:t>
            </w:r>
          </w:p>
        </w:tc>
      </w:tr>
    </w:tbl>
    <w:p w14:paraId="3F496531" w14:textId="389BEFD1" w:rsidR="000B0153" w:rsidRPr="009912CF" w:rsidRDefault="00BE1164" w:rsidP="00F2282C">
      <w:pPr>
        <w:numPr>
          <w:ilvl w:val="0"/>
          <w:numId w:val="2"/>
        </w:numPr>
        <w:spacing w:line="276" w:lineRule="auto"/>
        <w:ind w:left="780" w:hanging="292"/>
        <w:rPr>
          <w:sz w:val="21"/>
          <w:szCs w:val="21"/>
        </w:rPr>
      </w:pPr>
      <w:r>
        <w:rPr>
          <w:sz w:val="21"/>
          <w:szCs w:val="21"/>
        </w:rPr>
        <w:t xml:space="preserve">Facultad de Ingeniería. </w:t>
      </w:r>
      <w:r w:rsidR="00166EE6">
        <w:rPr>
          <w:sz w:val="21"/>
          <w:szCs w:val="21"/>
        </w:rPr>
        <w:t>Plan de estudios 1002/93</w:t>
      </w:r>
    </w:p>
    <w:p w14:paraId="7DBBE602" w14:textId="77777777" w:rsidR="000B0153" w:rsidRPr="009912CF" w:rsidRDefault="009E1BD7" w:rsidP="00F2282C">
      <w:pPr>
        <w:spacing w:line="276" w:lineRule="auto"/>
        <w:rPr>
          <w:sz w:val="10"/>
          <w:szCs w:val="10"/>
        </w:rPr>
      </w:pPr>
      <w:r w:rsidRPr="009912CF">
        <w:rPr>
          <w:sz w:val="10"/>
          <w:szCs w:val="10"/>
        </w:rPr>
        <w:t> </w:t>
      </w:r>
    </w:p>
    <w:p w14:paraId="2C73D96F" w14:textId="0D15509C" w:rsidR="000B0153" w:rsidRPr="009912CF" w:rsidRDefault="006A40FE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Experiencia </w:t>
      </w:r>
      <w:r w:rsidRPr="00F24F34">
        <w:rPr>
          <w:b/>
          <w:bCs/>
          <w:sz w:val="26"/>
          <w:szCs w:val="26"/>
        </w:rPr>
        <w:t>Laboral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7DF4983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930CB" w14:textId="6B755A13" w:rsidR="000B0153" w:rsidRPr="006A40FE" w:rsidRDefault="007636B7" w:rsidP="006A40FE">
            <w:pPr>
              <w:spacing w:line="276" w:lineRule="auto"/>
              <w:rPr>
                <w:sz w:val="21"/>
                <w:szCs w:val="21"/>
              </w:rPr>
            </w:pPr>
            <w:r w:rsidRPr="006A40FE">
              <w:rPr>
                <w:rStyle w:val="fs14fw4undefined"/>
                <w:b/>
                <w:i/>
                <w:sz w:val="21"/>
                <w:szCs w:val="21"/>
              </w:rPr>
              <w:t>FULL-STACK .NET WEB DEVELOPER</w:t>
            </w:r>
            <w:r w:rsidR="009E1BD7" w:rsidRPr="006A40FE">
              <w:rPr>
                <w:rStyle w:val="fs14fw4undefinedtdn"/>
                <w:sz w:val="21"/>
                <w:szCs w:val="21"/>
              </w:rPr>
              <w:t xml:space="preserve"> |</w:t>
            </w:r>
            <w:r w:rsidR="009E1BD7" w:rsidRPr="006A40FE">
              <w:rPr>
                <w:rStyle w:val="fs14fsiundefinedtdn"/>
                <w:i/>
                <w:iCs/>
                <w:sz w:val="21"/>
                <w:szCs w:val="21"/>
              </w:rPr>
              <w:t xml:space="preserve"> </w:t>
            </w:r>
            <w:r w:rsidR="006A40FE" w:rsidRPr="006A40FE">
              <w:rPr>
                <w:rStyle w:val="fs14fsiundefinedtdn"/>
                <w:i/>
                <w:iCs/>
                <w:sz w:val="21"/>
                <w:szCs w:val="21"/>
              </w:rPr>
              <w:t>Direc</w:t>
            </w:r>
            <w:r w:rsidR="006A40FE">
              <w:rPr>
                <w:rStyle w:val="fs14fsiundefinedtdn"/>
                <w:i/>
                <w:iCs/>
                <w:sz w:val="21"/>
                <w:szCs w:val="21"/>
              </w:rPr>
              <w:t>ción General</w:t>
            </w:r>
            <w:r w:rsidR="006A40FE" w:rsidRPr="006A40FE">
              <w:rPr>
                <w:rStyle w:val="fs14fsiundefinedtdn"/>
                <w:i/>
                <w:iCs/>
                <w:sz w:val="21"/>
                <w:szCs w:val="21"/>
              </w:rPr>
              <w:t xml:space="preserve"> de Informática y Tecnologí</w:t>
            </w:r>
            <w:r w:rsidR="006A40FE">
              <w:rPr>
                <w:rStyle w:val="fs14fsiundefinedtdn"/>
                <w:i/>
                <w:iCs/>
                <w:sz w:val="21"/>
                <w:szCs w:val="21"/>
              </w:rPr>
              <w:t xml:space="preserve">a, </w:t>
            </w:r>
            <w:r w:rsidR="006A40FE" w:rsidRPr="006A40FE">
              <w:rPr>
                <w:rStyle w:val="fs14fsiundefinedtdn"/>
                <w:i/>
                <w:iCs/>
                <w:sz w:val="21"/>
                <w:szCs w:val="21"/>
              </w:rPr>
              <w:t>Subsecretaria de Minería e Hidrocarburos</w:t>
            </w:r>
            <w:r w:rsidR="009E1BD7" w:rsidRPr="006A40FE">
              <w:rPr>
                <w:rStyle w:val="fs14fsiundefinedtdn"/>
                <w:i/>
                <w:iCs/>
                <w:sz w:val="21"/>
                <w:szCs w:val="21"/>
              </w:rPr>
              <w:t xml:space="preserve"> |</w:t>
            </w:r>
            <w:r w:rsidR="009E1BD7" w:rsidRPr="006A40FE">
              <w:rPr>
                <w:rStyle w:val="fs14fw4undefinedtdn"/>
                <w:sz w:val="21"/>
                <w:szCs w:val="21"/>
              </w:rPr>
              <w:t xml:space="preserve"> </w:t>
            </w:r>
            <w:r w:rsidR="009E1BD7" w:rsidRPr="006A40FE">
              <w:rPr>
                <w:rStyle w:val="fs14fw4undefined"/>
                <w:sz w:val="21"/>
                <w:szCs w:val="21"/>
              </w:rPr>
              <w:t>Zapala, Neuquén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81C1CD" w14:textId="37F8A94F" w:rsidR="000B0153" w:rsidRPr="009912CF" w:rsidRDefault="006A40FE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>
              <w:rPr>
                <w:rStyle w:val="fs14fw4undefined"/>
                <w:sz w:val="21"/>
                <w:szCs w:val="21"/>
              </w:rPr>
              <w:t>Junio</w:t>
            </w:r>
            <w:r w:rsidR="009E1BD7" w:rsidRPr="009912CF">
              <w:rPr>
                <w:rStyle w:val="fs14fw4undefined"/>
                <w:sz w:val="21"/>
                <w:szCs w:val="21"/>
              </w:rPr>
              <w:t xml:space="preserve"> 2021 </w:t>
            </w:r>
            <w:r>
              <w:rPr>
                <w:rStyle w:val="fs14fw4undefined"/>
                <w:sz w:val="21"/>
                <w:szCs w:val="21"/>
              </w:rPr>
              <w:t>–</w:t>
            </w:r>
            <w:r w:rsidR="009E1BD7" w:rsidRPr="009912CF">
              <w:rPr>
                <w:rStyle w:val="fs14fw4undefined"/>
                <w:sz w:val="21"/>
                <w:szCs w:val="21"/>
              </w:rPr>
              <w:t xml:space="preserve"> Present</w:t>
            </w:r>
            <w:r>
              <w:rPr>
                <w:rStyle w:val="fs14fw4undefined"/>
                <w:sz w:val="21"/>
                <w:szCs w:val="21"/>
              </w:rPr>
              <w:t>e</w:t>
            </w:r>
          </w:p>
        </w:tc>
      </w:tr>
    </w:tbl>
    <w:p w14:paraId="2B810991" w14:textId="77777777" w:rsidR="000B0153" w:rsidRPr="009912CF" w:rsidRDefault="000B0153" w:rsidP="00F2282C">
      <w:pPr>
        <w:spacing w:line="276" w:lineRule="auto"/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5CAA5524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8DC84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106974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B0153" w:rsidRPr="009912CF" w14:paraId="1403A63A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1234B" w14:textId="598D3904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14:paraId="139E3889" w14:textId="645F0654" w:rsidR="00AA1F96" w:rsidRPr="006A40FE" w:rsidRDefault="006A40FE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6A40FE">
        <w:rPr>
          <w:sz w:val="21"/>
          <w:szCs w:val="21"/>
        </w:rPr>
        <w:t xml:space="preserve">Desarrollo de 2 aplicaciones web </w:t>
      </w:r>
      <w:r w:rsidR="00154EBC">
        <w:rPr>
          <w:sz w:val="21"/>
          <w:szCs w:val="21"/>
        </w:rPr>
        <w:t>F</w:t>
      </w:r>
      <w:r w:rsidR="009E1BD7" w:rsidRPr="006A40FE">
        <w:rPr>
          <w:sz w:val="21"/>
          <w:szCs w:val="21"/>
        </w:rPr>
        <w:t>ull-</w:t>
      </w:r>
      <w:r w:rsidR="00154EBC" w:rsidRPr="006A40FE">
        <w:rPr>
          <w:sz w:val="21"/>
          <w:szCs w:val="21"/>
        </w:rPr>
        <w:t>Stack</w:t>
      </w:r>
      <w:r w:rsidR="009E1BD7" w:rsidRPr="006A40FE">
        <w:rPr>
          <w:sz w:val="21"/>
          <w:szCs w:val="21"/>
        </w:rPr>
        <w:t>,</w:t>
      </w:r>
      <w:r w:rsidR="00AF2045" w:rsidRPr="006A40FE">
        <w:rPr>
          <w:sz w:val="21"/>
          <w:szCs w:val="21"/>
        </w:rPr>
        <w:t xml:space="preserve"> MVC </w:t>
      </w:r>
      <w:r w:rsidRPr="006A40FE">
        <w:rPr>
          <w:sz w:val="21"/>
          <w:szCs w:val="21"/>
        </w:rPr>
        <w:t>en arquitectura multicapas</w:t>
      </w:r>
      <w:r w:rsidR="00AF2045" w:rsidRPr="006A40FE">
        <w:rPr>
          <w:sz w:val="21"/>
          <w:szCs w:val="21"/>
        </w:rPr>
        <w:t xml:space="preserve">, </w:t>
      </w:r>
      <w:r w:rsidRPr="006A40FE">
        <w:rPr>
          <w:sz w:val="21"/>
          <w:szCs w:val="21"/>
        </w:rPr>
        <w:t xml:space="preserve">con </w:t>
      </w:r>
      <w:r>
        <w:rPr>
          <w:sz w:val="21"/>
          <w:szCs w:val="21"/>
        </w:rPr>
        <w:t>comunicación</w:t>
      </w:r>
      <w:r w:rsidR="00AF2045" w:rsidRPr="006A40FE">
        <w:rPr>
          <w:sz w:val="21"/>
          <w:szCs w:val="21"/>
        </w:rPr>
        <w:t xml:space="preserve"> Web API</w:t>
      </w:r>
    </w:p>
    <w:p w14:paraId="0E0815AE" w14:textId="221EBBFE" w:rsidR="009E3372" w:rsidRPr="006A40FE" w:rsidRDefault="006A40FE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6A40FE">
        <w:rPr>
          <w:sz w:val="21"/>
          <w:szCs w:val="21"/>
        </w:rPr>
        <w:t>Análisis de los requerimientos, diseño de la base de datos e implementación de</w:t>
      </w:r>
      <w:r>
        <w:rPr>
          <w:sz w:val="21"/>
          <w:szCs w:val="21"/>
        </w:rPr>
        <w:t>l código</w:t>
      </w:r>
      <w:r w:rsidR="009E3372" w:rsidRPr="006A40FE">
        <w:rPr>
          <w:sz w:val="21"/>
          <w:szCs w:val="21"/>
        </w:rPr>
        <w:t>.</w:t>
      </w:r>
    </w:p>
    <w:p w14:paraId="438B8AD4" w14:textId="5CFBE0A7" w:rsidR="0009068C" w:rsidRPr="006A40FE" w:rsidRDefault="006A40FE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6A40FE">
        <w:rPr>
          <w:sz w:val="21"/>
          <w:szCs w:val="21"/>
        </w:rPr>
        <w:t>Publicación de las aplicaciones en servidores internos</w:t>
      </w:r>
      <w:r w:rsidR="00AA1F96" w:rsidRPr="006A40FE">
        <w:rPr>
          <w:sz w:val="21"/>
          <w:szCs w:val="21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85"/>
        <w:gridCol w:w="2602"/>
      </w:tblGrid>
      <w:tr w:rsidR="000B0153" w:rsidRPr="009912CF" w14:paraId="16DDB83A" w14:textId="77777777" w:rsidTr="006A40FE">
        <w:tc>
          <w:tcPr>
            <w:tcW w:w="379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D8C50" w14:textId="5739FABA" w:rsidR="000B0153" w:rsidRPr="006A40FE" w:rsidRDefault="007636B7" w:rsidP="00F2282C">
            <w:pPr>
              <w:spacing w:before="120" w:line="276" w:lineRule="auto"/>
              <w:rPr>
                <w:sz w:val="21"/>
                <w:szCs w:val="21"/>
              </w:rPr>
            </w:pPr>
            <w:r w:rsidRPr="006A40FE">
              <w:rPr>
                <w:rStyle w:val="fs14fw4undefined"/>
                <w:b/>
                <w:i/>
                <w:sz w:val="21"/>
                <w:szCs w:val="21"/>
              </w:rPr>
              <w:t>LABORATO</w:t>
            </w:r>
            <w:r w:rsidR="006A40FE" w:rsidRPr="006A40FE">
              <w:rPr>
                <w:rStyle w:val="fs14fw4undefined"/>
                <w:b/>
                <w:i/>
                <w:sz w:val="21"/>
                <w:szCs w:val="21"/>
              </w:rPr>
              <w:t>RIO DE ENSAYOS FÍSICOS</w:t>
            </w:r>
            <w:r w:rsidRPr="006A40FE">
              <w:rPr>
                <w:rStyle w:val="fs14fw4undefined"/>
                <w:sz w:val="21"/>
                <w:szCs w:val="21"/>
              </w:rPr>
              <w:t xml:space="preserve"> (</w:t>
            </w:r>
            <w:r w:rsidR="006A40FE">
              <w:rPr>
                <w:rStyle w:val="fs14fw4undefined"/>
                <w:sz w:val="21"/>
                <w:szCs w:val="21"/>
              </w:rPr>
              <w:t>sobre materiales minerales</w:t>
            </w:r>
            <w:r w:rsidRPr="006A40FE">
              <w:rPr>
                <w:rStyle w:val="fs14fw4undefined"/>
                <w:sz w:val="21"/>
                <w:szCs w:val="21"/>
              </w:rPr>
              <w:t>)</w:t>
            </w:r>
            <w:r w:rsidR="0009068C" w:rsidRPr="006A40FE">
              <w:rPr>
                <w:rStyle w:val="fs14fw4undefined"/>
                <w:sz w:val="21"/>
                <w:szCs w:val="21"/>
              </w:rPr>
              <w:t xml:space="preserve"> </w:t>
            </w:r>
            <w:r w:rsidR="009E1BD7" w:rsidRPr="006A40FE">
              <w:rPr>
                <w:rStyle w:val="fs14fw4undefinedtdn"/>
                <w:sz w:val="21"/>
                <w:szCs w:val="21"/>
              </w:rPr>
              <w:t>|</w:t>
            </w:r>
            <w:r w:rsidR="006A40FE">
              <w:rPr>
                <w:rStyle w:val="fs14fw4undefinedtdn"/>
                <w:sz w:val="21"/>
                <w:szCs w:val="21"/>
              </w:rPr>
              <w:t xml:space="preserve"> </w:t>
            </w:r>
            <w:r w:rsidR="006A40FE">
              <w:rPr>
                <w:rStyle w:val="fs14fsiundefinedtdn"/>
                <w:i/>
                <w:iCs/>
                <w:sz w:val="21"/>
                <w:szCs w:val="21"/>
              </w:rPr>
              <w:t>Dirección Provincial de Minería</w:t>
            </w:r>
            <w:r w:rsidR="009A525A" w:rsidRPr="006A40FE">
              <w:rPr>
                <w:rStyle w:val="fs14fsiundefinedtdn"/>
                <w:i/>
                <w:iCs/>
                <w:sz w:val="21"/>
                <w:szCs w:val="21"/>
              </w:rPr>
              <w:t xml:space="preserve"> </w:t>
            </w:r>
            <w:r w:rsidR="009E1BD7" w:rsidRPr="006A40FE">
              <w:rPr>
                <w:rStyle w:val="fs14fsiundefinedtdn"/>
                <w:i/>
                <w:iCs/>
                <w:sz w:val="21"/>
                <w:szCs w:val="21"/>
              </w:rPr>
              <w:t>|</w:t>
            </w:r>
            <w:r w:rsidR="009E1BD7" w:rsidRPr="006A40FE">
              <w:rPr>
                <w:rStyle w:val="fs14fw4undefinedtdn"/>
                <w:sz w:val="21"/>
                <w:szCs w:val="21"/>
              </w:rPr>
              <w:t xml:space="preserve"> </w:t>
            </w:r>
            <w:r w:rsidR="009E1BD7" w:rsidRPr="006A40FE">
              <w:rPr>
                <w:rStyle w:val="fs14fw4undefined"/>
                <w:sz w:val="21"/>
                <w:szCs w:val="21"/>
              </w:rPr>
              <w:t>Zapala, Neuquén</w:t>
            </w:r>
          </w:p>
        </w:tc>
        <w:tc>
          <w:tcPr>
            <w:tcW w:w="120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CC63C" w14:textId="53CC6C08" w:rsidR="000B0153" w:rsidRPr="009912CF" w:rsidRDefault="009E1BD7" w:rsidP="00F2282C">
            <w:pPr>
              <w:spacing w:line="276" w:lineRule="auto"/>
              <w:jc w:val="right"/>
              <w:rPr>
                <w:sz w:val="21"/>
                <w:szCs w:val="21"/>
              </w:rPr>
            </w:pPr>
            <w:r w:rsidRPr="009912CF">
              <w:rPr>
                <w:rStyle w:val="fs14fw4undefined"/>
                <w:sz w:val="21"/>
                <w:szCs w:val="21"/>
              </w:rPr>
              <w:t>Jun</w:t>
            </w:r>
            <w:r w:rsidR="006A40FE">
              <w:rPr>
                <w:rStyle w:val="fs14fw4undefined"/>
                <w:sz w:val="21"/>
                <w:szCs w:val="21"/>
              </w:rPr>
              <w:t>io</w:t>
            </w:r>
            <w:r w:rsidRPr="009912CF">
              <w:rPr>
                <w:rStyle w:val="fs14fw4undefined"/>
                <w:sz w:val="21"/>
                <w:szCs w:val="21"/>
              </w:rPr>
              <w:t xml:space="preserve"> 2015 - </w:t>
            </w:r>
            <w:proofErr w:type="gramStart"/>
            <w:r w:rsidRPr="009912CF">
              <w:rPr>
                <w:rStyle w:val="fs14fw4undefined"/>
                <w:sz w:val="21"/>
                <w:szCs w:val="21"/>
              </w:rPr>
              <w:t>Jun</w:t>
            </w:r>
            <w:r w:rsidR="006A40FE">
              <w:rPr>
                <w:rStyle w:val="fs14fw4undefined"/>
                <w:sz w:val="21"/>
                <w:szCs w:val="21"/>
              </w:rPr>
              <w:t>io</w:t>
            </w:r>
            <w:proofErr w:type="gramEnd"/>
            <w:r w:rsidRPr="009912CF">
              <w:rPr>
                <w:rStyle w:val="fs14fw4undefined"/>
                <w:sz w:val="21"/>
                <w:szCs w:val="21"/>
              </w:rPr>
              <w:t xml:space="preserve"> 2021</w:t>
            </w:r>
          </w:p>
        </w:tc>
      </w:tr>
    </w:tbl>
    <w:p w14:paraId="52F14709" w14:textId="77777777" w:rsidR="000B0153" w:rsidRPr="009912CF" w:rsidRDefault="000B0153" w:rsidP="00F2282C">
      <w:pPr>
        <w:spacing w:line="276" w:lineRule="auto"/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0B0153" w:rsidRPr="009912CF" w14:paraId="3150A6B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F066E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65B7D" w14:textId="77777777" w:rsidR="000B0153" w:rsidRPr="009912CF" w:rsidRDefault="000B0153" w:rsidP="00F2282C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14:paraId="6AAD71DC" w14:textId="1E2D2649" w:rsidR="009912CF" w:rsidRPr="00154EBC" w:rsidRDefault="00154EBC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154EBC">
        <w:rPr>
          <w:sz w:val="21"/>
          <w:szCs w:val="21"/>
        </w:rPr>
        <w:t>Preparación y análisis de muestras mineral</w:t>
      </w:r>
      <w:r>
        <w:rPr>
          <w:sz w:val="21"/>
          <w:szCs w:val="21"/>
        </w:rPr>
        <w:t>e</w:t>
      </w:r>
      <w:r w:rsidRPr="00154EBC">
        <w:rPr>
          <w:sz w:val="21"/>
          <w:szCs w:val="21"/>
        </w:rPr>
        <w:t>s para ensayos físicos y químicos</w:t>
      </w:r>
      <w:r>
        <w:rPr>
          <w:sz w:val="21"/>
          <w:szCs w:val="21"/>
        </w:rPr>
        <w:t>.</w:t>
      </w:r>
    </w:p>
    <w:p w14:paraId="5801A9DD" w14:textId="212AEAAD" w:rsidR="000B0153" w:rsidRPr="00154EBC" w:rsidRDefault="00154EBC" w:rsidP="00F2282C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154EBC">
        <w:rPr>
          <w:sz w:val="21"/>
          <w:szCs w:val="21"/>
        </w:rPr>
        <w:t>Tareas administrati</w:t>
      </w:r>
      <w:r w:rsidR="00F24F34">
        <w:rPr>
          <w:sz w:val="21"/>
          <w:szCs w:val="21"/>
        </w:rPr>
        <w:t>v</w:t>
      </w:r>
      <w:r w:rsidRPr="00154EBC">
        <w:rPr>
          <w:sz w:val="21"/>
          <w:szCs w:val="21"/>
        </w:rPr>
        <w:t xml:space="preserve">as, y tareas de control en empresas mineras </w:t>
      </w:r>
      <w:r>
        <w:rPr>
          <w:sz w:val="21"/>
          <w:szCs w:val="21"/>
        </w:rPr>
        <w:t>junto a Policía Minera de la provincia.</w:t>
      </w:r>
    </w:p>
    <w:p w14:paraId="52DE77F3" w14:textId="32A24DB6" w:rsidR="000B0153" w:rsidRPr="006A40FE" w:rsidRDefault="006A40FE" w:rsidP="00F2282C">
      <w:pPr>
        <w:pBdr>
          <w:top w:val="single" w:sz="6" w:space="0" w:color="000000"/>
        </w:pBdr>
        <w:spacing w:before="120" w:line="276" w:lineRule="auto"/>
        <w:rPr>
          <w:b/>
          <w:bCs/>
          <w:sz w:val="26"/>
          <w:szCs w:val="26"/>
        </w:rPr>
      </w:pPr>
      <w:r w:rsidRPr="006A40FE">
        <w:rPr>
          <w:b/>
          <w:bCs/>
          <w:sz w:val="26"/>
          <w:szCs w:val="26"/>
        </w:rPr>
        <w:t>Resumen de habilidades</w:t>
      </w:r>
    </w:p>
    <w:p w14:paraId="3BAC7800" w14:textId="454CCF58" w:rsidR="000B0153" w:rsidRPr="006A40FE" w:rsidRDefault="006A40FE" w:rsidP="00F2282C">
      <w:pPr>
        <w:tabs>
          <w:tab w:val="left" w:pos="232"/>
        </w:tabs>
        <w:spacing w:line="276" w:lineRule="auto"/>
        <w:rPr>
          <w:sz w:val="21"/>
          <w:szCs w:val="21"/>
        </w:rPr>
      </w:pPr>
      <w:r w:rsidRPr="006A40FE">
        <w:rPr>
          <w:sz w:val="21"/>
          <w:szCs w:val="21"/>
        </w:rPr>
        <w:t>Habilidades duras</w:t>
      </w:r>
    </w:p>
    <w:p w14:paraId="62845FDB" w14:textId="4E3E0A56" w:rsidR="000B0153" w:rsidRPr="009912C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Full-Stack NET Web Developer</w:t>
      </w:r>
      <w:r w:rsidR="00166EE6">
        <w:rPr>
          <w:sz w:val="21"/>
          <w:szCs w:val="21"/>
        </w:rPr>
        <w:t xml:space="preserve"> </w:t>
      </w:r>
      <w:r w:rsidR="00154EBC">
        <w:rPr>
          <w:sz w:val="21"/>
          <w:szCs w:val="21"/>
        </w:rPr>
        <w:t>–</w:t>
      </w:r>
      <w:r w:rsidRPr="009912CF">
        <w:rPr>
          <w:sz w:val="21"/>
          <w:szCs w:val="21"/>
        </w:rPr>
        <w:t xml:space="preserve"> </w:t>
      </w:r>
      <w:r w:rsidR="00154EBC">
        <w:rPr>
          <w:sz w:val="21"/>
          <w:szCs w:val="21"/>
        </w:rPr>
        <w:t>Enfoque en</w:t>
      </w:r>
      <w:r w:rsidRPr="009912CF">
        <w:rPr>
          <w:sz w:val="21"/>
          <w:szCs w:val="21"/>
        </w:rPr>
        <w:t xml:space="preserve"> ASP.NET Web </w:t>
      </w:r>
      <w:proofErr w:type="spellStart"/>
      <w:r w:rsidRPr="009912CF">
        <w:rPr>
          <w:sz w:val="21"/>
          <w:szCs w:val="21"/>
        </w:rPr>
        <w:t>Development</w:t>
      </w:r>
      <w:proofErr w:type="spellEnd"/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NET MVC Standard (4.7.2) NET</w:t>
      </w:r>
    </w:p>
    <w:p w14:paraId="0B5E35D2" w14:textId="0D82AEB7" w:rsidR="000B0153" w:rsidRPr="009912C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>Core 6-7</w:t>
      </w:r>
      <w:r w:rsidR="00154EBC">
        <w:rPr>
          <w:sz w:val="21"/>
          <w:szCs w:val="21"/>
        </w:rPr>
        <w:t xml:space="preserve"> – Arquitectura de </w:t>
      </w:r>
      <w:proofErr w:type="spellStart"/>
      <w:r w:rsidRPr="009912CF">
        <w:rPr>
          <w:sz w:val="21"/>
          <w:szCs w:val="21"/>
        </w:rPr>
        <w:t>n</w:t>
      </w:r>
      <w:r w:rsidR="00154EBC">
        <w:rPr>
          <w:sz w:val="21"/>
          <w:szCs w:val="21"/>
        </w:rPr>
        <w:t>Capas</w:t>
      </w:r>
      <w:proofErr w:type="spellEnd"/>
      <w:r w:rsidR="00154EBC">
        <w:rPr>
          <w:sz w:val="21"/>
          <w:szCs w:val="21"/>
        </w:rPr>
        <w:t xml:space="preserve"> </w:t>
      </w:r>
      <w:r w:rsidR="00166EE6">
        <w:rPr>
          <w:sz w:val="21"/>
          <w:szCs w:val="21"/>
        </w:rPr>
        <w:t>-</w:t>
      </w:r>
      <w:r w:rsidRPr="009912CF">
        <w:rPr>
          <w:sz w:val="21"/>
          <w:szCs w:val="21"/>
        </w:rPr>
        <w:t xml:space="preserve"> ASP.NET MVC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ASP.NET Web API</w:t>
      </w:r>
      <w:r w:rsidR="00166EE6">
        <w:rPr>
          <w:sz w:val="21"/>
          <w:szCs w:val="21"/>
        </w:rPr>
        <w:t xml:space="preserve"> -</w:t>
      </w:r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Razor</w:t>
      </w:r>
      <w:proofErr w:type="spellEnd"/>
      <w:r w:rsidRPr="009912CF">
        <w:rPr>
          <w:sz w:val="21"/>
          <w:szCs w:val="21"/>
        </w:rPr>
        <w:t xml:space="preserve"> Pages</w:t>
      </w:r>
    </w:p>
    <w:p w14:paraId="384363ED" w14:textId="451959C4" w:rsidR="000B0153" w:rsidRPr="00A2697F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proofErr w:type="spellStart"/>
      <w:r w:rsidRPr="00A2697F">
        <w:rPr>
          <w:sz w:val="21"/>
          <w:szCs w:val="21"/>
        </w:rPr>
        <w:t>Entity</w:t>
      </w:r>
      <w:proofErr w:type="spellEnd"/>
      <w:r w:rsidRPr="00A2697F">
        <w:rPr>
          <w:sz w:val="21"/>
          <w:szCs w:val="21"/>
        </w:rPr>
        <w:t xml:space="preserve"> Framework Core</w:t>
      </w:r>
      <w:r w:rsidR="00166EE6" w:rsidRPr="00A2697F">
        <w:rPr>
          <w:sz w:val="21"/>
          <w:szCs w:val="21"/>
        </w:rPr>
        <w:t xml:space="preserve"> -</w:t>
      </w:r>
      <w:r w:rsidRPr="00A2697F">
        <w:rPr>
          <w:sz w:val="21"/>
          <w:szCs w:val="21"/>
        </w:rPr>
        <w:t xml:space="preserve"> </w:t>
      </w:r>
      <w:proofErr w:type="spellStart"/>
      <w:r w:rsidRPr="00A2697F">
        <w:rPr>
          <w:sz w:val="21"/>
          <w:szCs w:val="21"/>
        </w:rPr>
        <w:t>Migrations</w:t>
      </w:r>
      <w:proofErr w:type="spellEnd"/>
      <w:r w:rsidR="00166EE6" w:rsidRPr="00A2697F">
        <w:rPr>
          <w:sz w:val="21"/>
          <w:szCs w:val="21"/>
        </w:rPr>
        <w:t xml:space="preserve"> </w:t>
      </w:r>
      <w:r w:rsidR="00154EBC" w:rsidRPr="00A2697F">
        <w:rPr>
          <w:sz w:val="21"/>
          <w:szCs w:val="21"/>
        </w:rPr>
        <w:t>–</w:t>
      </w:r>
      <w:r w:rsidRPr="00A2697F">
        <w:rPr>
          <w:sz w:val="21"/>
          <w:szCs w:val="21"/>
        </w:rPr>
        <w:t xml:space="preserve"> </w:t>
      </w:r>
      <w:r w:rsidR="00154EBC" w:rsidRPr="00A2697F">
        <w:rPr>
          <w:sz w:val="21"/>
          <w:szCs w:val="21"/>
        </w:rPr>
        <w:t>Patrón Repositorio y Unidad de Tra</w:t>
      </w:r>
      <w:r w:rsidR="00F24F34">
        <w:rPr>
          <w:sz w:val="21"/>
          <w:szCs w:val="21"/>
        </w:rPr>
        <w:t>b</w:t>
      </w:r>
      <w:r w:rsidR="00154EBC" w:rsidRPr="00A2697F">
        <w:rPr>
          <w:sz w:val="21"/>
          <w:szCs w:val="21"/>
        </w:rPr>
        <w:t>ajo</w:t>
      </w:r>
    </w:p>
    <w:p w14:paraId="0C5D3C24" w14:textId="75B1E444" w:rsidR="000B0153" w:rsidRPr="00154EBC" w:rsidRDefault="009E1BD7" w:rsidP="00F2282C">
      <w:pPr>
        <w:pStyle w:val="ListParagraph"/>
        <w:numPr>
          <w:ilvl w:val="0"/>
          <w:numId w:val="8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154EBC">
        <w:rPr>
          <w:sz w:val="21"/>
          <w:szCs w:val="21"/>
        </w:rPr>
        <w:t>Bootstrap 5.1</w:t>
      </w:r>
      <w:r w:rsidR="00166EE6" w:rsidRPr="00154EBC">
        <w:rPr>
          <w:sz w:val="21"/>
          <w:szCs w:val="21"/>
        </w:rPr>
        <w:t xml:space="preserve"> - CSS</w:t>
      </w:r>
      <w:r w:rsidRPr="00154EBC">
        <w:rPr>
          <w:sz w:val="21"/>
          <w:szCs w:val="21"/>
        </w:rPr>
        <w:t>,</w:t>
      </w:r>
      <w:r w:rsidR="00166EE6" w:rsidRPr="00154EBC">
        <w:rPr>
          <w:sz w:val="21"/>
          <w:szCs w:val="21"/>
        </w:rPr>
        <w:t xml:space="preserve"> </w:t>
      </w:r>
      <w:proofErr w:type="spellStart"/>
      <w:r w:rsidR="00166EE6" w:rsidRPr="00154EBC">
        <w:rPr>
          <w:sz w:val="21"/>
          <w:szCs w:val="21"/>
        </w:rPr>
        <w:t>Sass</w:t>
      </w:r>
      <w:proofErr w:type="spellEnd"/>
      <w:r w:rsidR="00166EE6" w:rsidRPr="00154EBC">
        <w:rPr>
          <w:sz w:val="21"/>
          <w:szCs w:val="21"/>
        </w:rPr>
        <w:t xml:space="preserve"> - </w:t>
      </w:r>
      <w:r w:rsidRPr="00154EBC">
        <w:rPr>
          <w:sz w:val="21"/>
          <w:szCs w:val="21"/>
        </w:rPr>
        <w:t>jQuery</w:t>
      </w:r>
      <w:r w:rsidR="00166EE6" w:rsidRPr="00154EBC">
        <w:rPr>
          <w:sz w:val="21"/>
          <w:szCs w:val="21"/>
        </w:rPr>
        <w:t xml:space="preserve"> -</w:t>
      </w:r>
      <w:r w:rsidRPr="00154EBC">
        <w:rPr>
          <w:sz w:val="21"/>
          <w:szCs w:val="21"/>
        </w:rPr>
        <w:t xml:space="preserve"> </w:t>
      </w:r>
      <w:r w:rsidR="00166EE6" w:rsidRPr="00154EBC">
        <w:rPr>
          <w:sz w:val="21"/>
          <w:szCs w:val="21"/>
        </w:rPr>
        <w:t>S</w:t>
      </w:r>
      <w:r w:rsidRPr="00154EBC">
        <w:rPr>
          <w:sz w:val="21"/>
          <w:szCs w:val="21"/>
        </w:rPr>
        <w:t>QL</w:t>
      </w:r>
      <w:r w:rsidR="00166EE6" w:rsidRPr="00154EBC">
        <w:rPr>
          <w:sz w:val="21"/>
          <w:szCs w:val="21"/>
        </w:rPr>
        <w:t xml:space="preserve"> Server -</w:t>
      </w:r>
      <w:r w:rsidRPr="00154EBC">
        <w:rPr>
          <w:sz w:val="21"/>
          <w:szCs w:val="21"/>
        </w:rPr>
        <w:t xml:space="preserve"> Mongo DB</w:t>
      </w:r>
      <w:r w:rsidR="00166EE6" w:rsidRPr="00154EBC">
        <w:rPr>
          <w:sz w:val="21"/>
          <w:szCs w:val="21"/>
        </w:rPr>
        <w:t xml:space="preserve"> </w:t>
      </w:r>
      <w:r w:rsidR="00154EBC" w:rsidRPr="00154EBC">
        <w:rPr>
          <w:sz w:val="21"/>
          <w:szCs w:val="21"/>
        </w:rPr>
        <w:t>–</w:t>
      </w:r>
      <w:r w:rsidR="00166EE6" w:rsidRPr="00154EBC">
        <w:rPr>
          <w:sz w:val="21"/>
          <w:szCs w:val="21"/>
        </w:rPr>
        <w:t xml:space="preserve"> </w:t>
      </w:r>
      <w:r w:rsidR="00154EBC" w:rsidRPr="00154EBC">
        <w:rPr>
          <w:sz w:val="21"/>
          <w:szCs w:val="21"/>
        </w:rPr>
        <w:t>Algo de experiencia e</w:t>
      </w:r>
      <w:r w:rsidR="00154EBC">
        <w:rPr>
          <w:sz w:val="21"/>
          <w:szCs w:val="21"/>
        </w:rPr>
        <w:t>n desarrollo para móvil</w:t>
      </w:r>
    </w:p>
    <w:p w14:paraId="6FD8D7AA" w14:textId="0C81CA20" w:rsidR="000B0153" w:rsidRPr="009912CF" w:rsidRDefault="006A40FE" w:rsidP="00F2282C">
      <w:pPr>
        <w:tabs>
          <w:tab w:val="left" w:pos="232"/>
        </w:tabs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Habilidades blandas</w:t>
      </w:r>
    </w:p>
    <w:p w14:paraId="0BDF7317" w14:textId="3C8C489F" w:rsidR="00D1104D" w:rsidRPr="00154EBC" w:rsidRDefault="00154EBC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154EBC">
        <w:rPr>
          <w:sz w:val="21"/>
          <w:szCs w:val="21"/>
        </w:rPr>
        <w:t>Muy adaptable, y bueno para cambio de context</w:t>
      </w:r>
      <w:r>
        <w:rPr>
          <w:sz w:val="21"/>
          <w:szCs w:val="21"/>
        </w:rPr>
        <w:t>o</w:t>
      </w:r>
      <w:r w:rsidRPr="00154EBC">
        <w:rPr>
          <w:sz w:val="21"/>
          <w:szCs w:val="21"/>
        </w:rPr>
        <w:t>.</w:t>
      </w:r>
    </w:p>
    <w:p w14:paraId="42BFEECE" w14:textId="63A413AB" w:rsidR="00D1104D" w:rsidRPr="00154EBC" w:rsidRDefault="00154EBC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A2697F">
        <w:rPr>
          <w:sz w:val="21"/>
          <w:szCs w:val="21"/>
        </w:rPr>
        <w:t xml:space="preserve">Puntual y dedicado. </w:t>
      </w:r>
      <w:r w:rsidRPr="00154EBC">
        <w:rPr>
          <w:sz w:val="21"/>
          <w:szCs w:val="21"/>
        </w:rPr>
        <w:t>Bueno en administración de tiempo y priorización de actividades.</w:t>
      </w:r>
    </w:p>
    <w:p w14:paraId="760C67B0" w14:textId="3D28AEE3" w:rsidR="00D1104D" w:rsidRPr="00154EBC" w:rsidRDefault="00154EBC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154EBC">
        <w:rPr>
          <w:sz w:val="21"/>
          <w:szCs w:val="21"/>
        </w:rPr>
        <w:t>Fuertes habilidades para resolución de problemas y creaci</w:t>
      </w:r>
      <w:r>
        <w:rPr>
          <w:sz w:val="21"/>
          <w:szCs w:val="21"/>
        </w:rPr>
        <w:t>ón de soluciones.</w:t>
      </w:r>
    </w:p>
    <w:p w14:paraId="6CD68380" w14:textId="0FEFB4B0" w:rsidR="000B0153" w:rsidRPr="00154EBC" w:rsidRDefault="00154EBC" w:rsidP="00F2282C">
      <w:pPr>
        <w:pStyle w:val="ListParagraph"/>
        <w:numPr>
          <w:ilvl w:val="0"/>
          <w:numId w:val="9"/>
        </w:numPr>
        <w:tabs>
          <w:tab w:val="left" w:pos="232"/>
        </w:tabs>
        <w:spacing w:line="276" w:lineRule="auto"/>
        <w:rPr>
          <w:sz w:val="21"/>
          <w:szCs w:val="21"/>
        </w:rPr>
      </w:pPr>
      <w:r w:rsidRPr="00154EBC">
        <w:rPr>
          <w:sz w:val="21"/>
          <w:szCs w:val="21"/>
        </w:rPr>
        <w:t>Buenas habilidades de comunicación.</w:t>
      </w:r>
      <w:r>
        <w:rPr>
          <w:sz w:val="21"/>
          <w:szCs w:val="21"/>
        </w:rPr>
        <w:t xml:space="preserve"> Simplemente me gusta ayudar a la gente.</w:t>
      </w:r>
    </w:p>
    <w:p w14:paraId="7C7FB152" w14:textId="77777777" w:rsidR="000B0153" w:rsidRPr="00154EBC" w:rsidRDefault="009E1BD7" w:rsidP="00F2282C">
      <w:pPr>
        <w:spacing w:line="276" w:lineRule="auto"/>
        <w:rPr>
          <w:sz w:val="10"/>
          <w:szCs w:val="10"/>
        </w:rPr>
      </w:pPr>
      <w:r w:rsidRPr="00154EBC">
        <w:rPr>
          <w:sz w:val="10"/>
          <w:szCs w:val="10"/>
        </w:rPr>
        <w:t> </w:t>
      </w:r>
    </w:p>
    <w:p w14:paraId="49C27F50" w14:textId="3EE0438D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Certifi</w:t>
      </w:r>
      <w:r w:rsidR="00154EBC">
        <w:rPr>
          <w:b/>
          <w:bCs/>
          <w:sz w:val="26"/>
          <w:szCs w:val="26"/>
        </w:rPr>
        <w:t>cados</w:t>
      </w:r>
    </w:p>
    <w:p w14:paraId="459B08E3" w14:textId="77777777" w:rsidR="000B0153" w:rsidRPr="009912CF" w:rsidRDefault="009E1BD7" w:rsidP="00F2282C">
      <w:pPr>
        <w:pStyle w:val="ListParagraph"/>
        <w:numPr>
          <w:ilvl w:val="0"/>
          <w:numId w:val="10"/>
        </w:numPr>
        <w:spacing w:line="276" w:lineRule="auto"/>
        <w:rPr>
          <w:sz w:val="21"/>
          <w:szCs w:val="21"/>
        </w:rPr>
      </w:pPr>
      <w:proofErr w:type="spellStart"/>
      <w:r w:rsidRPr="009912CF">
        <w:rPr>
          <w:sz w:val="21"/>
          <w:szCs w:val="21"/>
        </w:rPr>
        <w:t>First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Certificate</w:t>
      </w:r>
      <w:proofErr w:type="spellEnd"/>
      <w:r w:rsidRPr="009912CF">
        <w:rPr>
          <w:sz w:val="21"/>
          <w:szCs w:val="21"/>
        </w:rPr>
        <w:t xml:space="preserve"> in English (FCE2) - B2 </w:t>
      </w:r>
      <w:proofErr w:type="spellStart"/>
      <w:r w:rsidRPr="009912CF">
        <w:rPr>
          <w:sz w:val="21"/>
          <w:szCs w:val="21"/>
        </w:rPr>
        <w:t>Level</w:t>
      </w:r>
      <w:proofErr w:type="spellEnd"/>
      <w:r w:rsidRPr="009912CF">
        <w:rPr>
          <w:sz w:val="21"/>
          <w:szCs w:val="21"/>
        </w:rPr>
        <w:t xml:space="preserve"> - Cambridge University </w:t>
      </w:r>
      <w:proofErr w:type="spellStart"/>
      <w:r w:rsidRPr="009912CF">
        <w:rPr>
          <w:sz w:val="21"/>
          <w:szCs w:val="21"/>
        </w:rPr>
        <w:t>Press</w:t>
      </w:r>
      <w:proofErr w:type="spellEnd"/>
      <w:r w:rsidRPr="009912CF">
        <w:rPr>
          <w:sz w:val="21"/>
          <w:szCs w:val="21"/>
        </w:rPr>
        <w:t xml:space="preserve"> &amp; </w:t>
      </w:r>
      <w:proofErr w:type="spellStart"/>
      <w:r w:rsidRPr="009912CF">
        <w:rPr>
          <w:sz w:val="21"/>
          <w:szCs w:val="21"/>
        </w:rPr>
        <w:t>Assessment</w:t>
      </w:r>
      <w:proofErr w:type="spellEnd"/>
      <w:r w:rsidRPr="009912CF">
        <w:rPr>
          <w:sz w:val="21"/>
          <w:szCs w:val="21"/>
        </w:rPr>
        <w:t xml:space="preserve"> English - 0060045472.</w:t>
      </w:r>
    </w:p>
    <w:p w14:paraId="67B0CAB9" w14:textId="77777777" w:rsidR="000B0153" w:rsidRPr="009912CF" w:rsidRDefault="009E1BD7" w:rsidP="00F2282C">
      <w:pPr>
        <w:pStyle w:val="ListParagraph"/>
        <w:numPr>
          <w:ilvl w:val="0"/>
          <w:numId w:val="10"/>
        </w:numPr>
        <w:spacing w:line="276" w:lineRule="auto"/>
        <w:rPr>
          <w:sz w:val="21"/>
          <w:szCs w:val="21"/>
        </w:rPr>
      </w:pPr>
      <w:proofErr w:type="spellStart"/>
      <w:r w:rsidRPr="009912CF">
        <w:rPr>
          <w:sz w:val="21"/>
          <w:szCs w:val="21"/>
        </w:rPr>
        <w:t>Computer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Programming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Certificate</w:t>
      </w:r>
      <w:proofErr w:type="spellEnd"/>
      <w:r w:rsidRPr="009912CF">
        <w:rPr>
          <w:sz w:val="21"/>
          <w:szCs w:val="21"/>
        </w:rPr>
        <w:t xml:space="preserve">, </w:t>
      </w:r>
      <w:proofErr w:type="spellStart"/>
      <w:r w:rsidRPr="009912CF">
        <w:rPr>
          <w:sz w:val="21"/>
          <w:szCs w:val="21"/>
        </w:rPr>
        <w:t>Computer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Engineering</w:t>
      </w:r>
      <w:proofErr w:type="spellEnd"/>
      <w:r w:rsidRPr="009912CF">
        <w:rPr>
          <w:sz w:val="21"/>
          <w:szCs w:val="21"/>
        </w:rPr>
        <w:t xml:space="preserve"> (2020, Brigham Young University, Idaho, USA).</w:t>
      </w:r>
    </w:p>
    <w:p w14:paraId="045E0862" w14:textId="77777777" w:rsidR="000B0153" w:rsidRPr="009912CF" w:rsidRDefault="009E1BD7" w:rsidP="00F2282C">
      <w:pPr>
        <w:pStyle w:val="ListParagraph"/>
        <w:numPr>
          <w:ilvl w:val="0"/>
          <w:numId w:val="10"/>
        </w:numPr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 xml:space="preserve">Web </w:t>
      </w:r>
      <w:proofErr w:type="spellStart"/>
      <w:r w:rsidRPr="009912CF">
        <w:rPr>
          <w:sz w:val="21"/>
          <w:szCs w:val="21"/>
        </w:rPr>
        <w:t>Frontend</w:t>
      </w:r>
      <w:proofErr w:type="spellEnd"/>
      <w:r w:rsidRPr="009912CF">
        <w:rPr>
          <w:sz w:val="21"/>
          <w:szCs w:val="21"/>
        </w:rPr>
        <w:t xml:space="preserve"> Developer, Department of </w:t>
      </w:r>
      <w:proofErr w:type="spellStart"/>
      <w:r w:rsidRPr="009912CF">
        <w:rPr>
          <w:sz w:val="21"/>
          <w:szCs w:val="21"/>
        </w:rPr>
        <w:t>Computer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Information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Technology</w:t>
      </w:r>
      <w:proofErr w:type="spellEnd"/>
      <w:r w:rsidRPr="009912CF">
        <w:rPr>
          <w:sz w:val="21"/>
          <w:szCs w:val="21"/>
        </w:rPr>
        <w:t xml:space="preserve"> (2021, Brigham Young University).</w:t>
      </w:r>
    </w:p>
    <w:p w14:paraId="26743DAB" w14:textId="77777777" w:rsidR="000B0153" w:rsidRPr="009912CF" w:rsidRDefault="009E1BD7" w:rsidP="00F2282C">
      <w:pPr>
        <w:spacing w:line="276" w:lineRule="auto"/>
        <w:rPr>
          <w:sz w:val="10"/>
          <w:szCs w:val="10"/>
        </w:rPr>
      </w:pPr>
      <w:r w:rsidRPr="009912CF">
        <w:rPr>
          <w:sz w:val="10"/>
          <w:szCs w:val="10"/>
        </w:rPr>
        <w:t> </w:t>
      </w:r>
    </w:p>
    <w:p w14:paraId="546E8716" w14:textId="20E45D5D" w:rsidR="000B0153" w:rsidRPr="009912CF" w:rsidRDefault="009E1BD7" w:rsidP="00F2282C">
      <w:pPr>
        <w:pBdr>
          <w:top w:val="single" w:sz="6" w:space="0" w:color="000000"/>
        </w:pBdr>
        <w:spacing w:line="276" w:lineRule="auto"/>
        <w:rPr>
          <w:b/>
          <w:bCs/>
          <w:sz w:val="26"/>
          <w:szCs w:val="26"/>
        </w:rPr>
      </w:pPr>
      <w:r w:rsidRPr="009912CF">
        <w:rPr>
          <w:b/>
          <w:bCs/>
          <w:sz w:val="26"/>
          <w:szCs w:val="26"/>
        </w:rPr>
        <w:t>O</w:t>
      </w:r>
      <w:r w:rsidR="00154EBC">
        <w:rPr>
          <w:b/>
          <w:bCs/>
          <w:sz w:val="26"/>
          <w:szCs w:val="26"/>
        </w:rPr>
        <w:t>tras habilidades</w:t>
      </w:r>
    </w:p>
    <w:p w14:paraId="10B7D898" w14:textId="77777777" w:rsidR="00DE626E" w:rsidRPr="009912CF" w:rsidRDefault="009E1BD7" w:rsidP="00DE626E">
      <w:pPr>
        <w:tabs>
          <w:tab w:val="left" w:pos="232"/>
        </w:tabs>
        <w:spacing w:line="276" w:lineRule="auto"/>
        <w:rPr>
          <w:sz w:val="21"/>
          <w:szCs w:val="21"/>
        </w:rPr>
      </w:pPr>
      <w:r w:rsidRPr="009912CF">
        <w:rPr>
          <w:sz w:val="21"/>
          <w:szCs w:val="21"/>
        </w:rPr>
        <w:t xml:space="preserve">OOP </w:t>
      </w:r>
      <w:proofErr w:type="spellStart"/>
      <w:r w:rsidRPr="009912CF">
        <w:rPr>
          <w:sz w:val="21"/>
          <w:szCs w:val="21"/>
        </w:rPr>
        <w:t>Programming</w:t>
      </w:r>
      <w:proofErr w:type="spellEnd"/>
      <w:r w:rsidRPr="009912CF">
        <w:rPr>
          <w:sz w:val="21"/>
          <w:szCs w:val="21"/>
        </w:rPr>
        <w:t xml:space="preserve"> • AJAX • </w:t>
      </w:r>
      <w:proofErr w:type="spellStart"/>
      <w:r w:rsidRPr="009912CF">
        <w:rPr>
          <w:sz w:val="21"/>
          <w:szCs w:val="21"/>
        </w:rPr>
        <w:t>Model</w:t>
      </w:r>
      <w:proofErr w:type="spellEnd"/>
      <w:r w:rsidRPr="009912CF">
        <w:rPr>
          <w:sz w:val="21"/>
          <w:szCs w:val="21"/>
        </w:rPr>
        <w:t>-View-</w:t>
      </w:r>
      <w:proofErr w:type="spellStart"/>
      <w:r w:rsidRPr="009912CF">
        <w:rPr>
          <w:sz w:val="21"/>
          <w:szCs w:val="21"/>
        </w:rPr>
        <w:t>Controller</w:t>
      </w:r>
      <w:proofErr w:type="spellEnd"/>
      <w:r w:rsidRPr="009912CF">
        <w:rPr>
          <w:sz w:val="21"/>
          <w:szCs w:val="21"/>
        </w:rPr>
        <w:t xml:space="preserve"> (MVC) • Full-Stack </w:t>
      </w:r>
      <w:proofErr w:type="spellStart"/>
      <w:r w:rsidRPr="009912CF">
        <w:rPr>
          <w:sz w:val="21"/>
          <w:szCs w:val="21"/>
        </w:rPr>
        <w:t>Development</w:t>
      </w:r>
      <w:proofErr w:type="spellEnd"/>
      <w:r w:rsidRPr="009912CF">
        <w:rPr>
          <w:sz w:val="21"/>
          <w:szCs w:val="21"/>
        </w:rPr>
        <w:t xml:space="preserve"> • </w:t>
      </w:r>
      <w:proofErr w:type="spellStart"/>
      <w:r w:rsidRPr="009912CF">
        <w:rPr>
          <w:sz w:val="21"/>
          <w:szCs w:val="21"/>
        </w:rPr>
        <w:t>Database</w:t>
      </w:r>
      <w:proofErr w:type="spellEnd"/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Design</w:t>
      </w:r>
      <w:proofErr w:type="spellEnd"/>
      <w:r w:rsidRPr="009912CF">
        <w:rPr>
          <w:sz w:val="21"/>
          <w:szCs w:val="21"/>
        </w:rPr>
        <w:t xml:space="preserve"> • C • Windows • Java/</w:t>
      </w:r>
      <w:proofErr w:type="spellStart"/>
      <w:r w:rsidRPr="009912CF">
        <w:rPr>
          <w:sz w:val="21"/>
          <w:szCs w:val="21"/>
        </w:rPr>
        <w:t>Kotlin</w:t>
      </w:r>
      <w:proofErr w:type="spellEnd"/>
      <w:r w:rsidRPr="009912CF">
        <w:rPr>
          <w:sz w:val="21"/>
          <w:szCs w:val="21"/>
        </w:rPr>
        <w:t xml:space="preserve"> •</w:t>
      </w:r>
      <w:r w:rsidR="00166EE6">
        <w:rPr>
          <w:sz w:val="21"/>
          <w:szCs w:val="21"/>
        </w:rPr>
        <w:t xml:space="preserve"> Android </w:t>
      </w:r>
      <w:r w:rsidR="00166EE6" w:rsidRPr="009912CF">
        <w:rPr>
          <w:sz w:val="21"/>
          <w:szCs w:val="21"/>
        </w:rPr>
        <w:t>•</w:t>
      </w:r>
      <w:r w:rsidR="00166EE6">
        <w:rPr>
          <w:sz w:val="21"/>
          <w:szCs w:val="21"/>
        </w:rPr>
        <w:t xml:space="preserve"> </w:t>
      </w:r>
      <w:proofErr w:type="spellStart"/>
      <w:r w:rsidR="00166EE6">
        <w:rPr>
          <w:sz w:val="21"/>
          <w:szCs w:val="21"/>
        </w:rPr>
        <w:t>Flutter</w:t>
      </w:r>
      <w:proofErr w:type="spellEnd"/>
      <w:r w:rsidR="00166EE6">
        <w:rPr>
          <w:sz w:val="21"/>
          <w:szCs w:val="21"/>
        </w:rPr>
        <w:t xml:space="preserve"> </w:t>
      </w:r>
      <w:r w:rsidR="00166EE6" w:rsidRPr="009912CF">
        <w:rPr>
          <w:sz w:val="21"/>
          <w:szCs w:val="21"/>
        </w:rPr>
        <w:t>•</w:t>
      </w:r>
      <w:r w:rsidRPr="009912CF">
        <w:rPr>
          <w:sz w:val="21"/>
          <w:szCs w:val="21"/>
        </w:rPr>
        <w:t xml:space="preserve"> Python</w:t>
      </w:r>
      <w:r w:rsidR="00166EE6">
        <w:rPr>
          <w:sz w:val="21"/>
          <w:szCs w:val="21"/>
        </w:rPr>
        <w:t xml:space="preserve"> </w:t>
      </w:r>
      <w:r w:rsidR="00166EE6" w:rsidRPr="009912CF">
        <w:rPr>
          <w:sz w:val="21"/>
          <w:szCs w:val="21"/>
        </w:rPr>
        <w:t>•</w:t>
      </w:r>
      <w:r w:rsidR="00166EE6">
        <w:rPr>
          <w:sz w:val="21"/>
          <w:szCs w:val="21"/>
        </w:rPr>
        <w:t xml:space="preserve"> PHP</w:t>
      </w:r>
      <w:r w:rsidRPr="009912CF">
        <w:rPr>
          <w:sz w:val="21"/>
          <w:szCs w:val="21"/>
        </w:rPr>
        <w:t xml:space="preserve"> •</w:t>
      </w:r>
      <w:r w:rsidR="00F2282C">
        <w:rPr>
          <w:sz w:val="21"/>
          <w:szCs w:val="21"/>
        </w:rPr>
        <w:t xml:space="preserve"> JavaScript </w:t>
      </w:r>
      <w:r w:rsidR="00F2282C" w:rsidRPr="009912CF">
        <w:rPr>
          <w:sz w:val="21"/>
          <w:szCs w:val="21"/>
        </w:rPr>
        <w:t>•</w:t>
      </w:r>
      <w:r w:rsidRPr="009912CF">
        <w:rPr>
          <w:sz w:val="21"/>
          <w:szCs w:val="21"/>
        </w:rPr>
        <w:t xml:space="preserve"> IIS • </w:t>
      </w:r>
      <w:r w:rsidR="00166EE6">
        <w:rPr>
          <w:sz w:val="21"/>
          <w:szCs w:val="21"/>
        </w:rPr>
        <w:t xml:space="preserve">Git, </w:t>
      </w:r>
      <w:r w:rsidRPr="009912CF">
        <w:rPr>
          <w:sz w:val="21"/>
          <w:szCs w:val="21"/>
        </w:rPr>
        <w:t>GitHub</w:t>
      </w:r>
      <w:r w:rsidR="00166EE6">
        <w:rPr>
          <w:sz w:val="21"/>
          <w:szCs w:val="21"/>
        </w:rPr>
        <w:t>,</w:t>
      </w:r>
      <w:r w:rsidRPr="009912CF">
        <w:rPr>
          <w:sz w:val="21"/>
          <w:szCs w:val="21"/>
        </w:rPr>
        <w:t xml:space="preserve"> </w:t>
      </w:r>
      <w:proofErr w:type="spellStart"/>
      <w:r w:rsidRPr="009912CF">
        <w:rPr>
          <w:sz w:val="21"/>
          <w:szCs w:val="21"/>
        </w:rPr>
        <w:t>GitLab</w:t>
      </w:r>
      <w:proofErr w:type="spellEnd"/>
      <w:r w:rsidRPr="009912CF">
        <w:rPr>
          <w:sz w:val="21"/>
          <w:szCs w:val="21"/>
        </w:rPr>
        <w:t xml:space="preserve"> • </w:t>
      </w:r>
      <w:proofErr w:type="spellStart"/>
      <w:r w:rsidRPr="009912CF">
        <w:rPr>
          <w:sz w:val="21"/>
          <w:szCs w:val="21"/>
        </w:rPr>
        <w:t>Bash</w:t>
      </w:r>
      <w:proofErr w:type="spellEnd"/>
      <w:r w:rsidRPr="009912CF">
        <w:rPr>
          <w:sz w:val="21"/>
          <w:szCs w:val="21"/>
        </w:rPr>
        <w:t xml:space="preserve"> scripting</w:t>
      </w:r>
      <w:bookmarkStart w:id="0" w:name="_Hlk140062168"/>
      <w:r w:rsidR="00154EBC" w:rsidRPr="009912CF">
        <w:rPr>
          <w:sz w:val="21"/>
          <w:szCs w:val="21"/>
        </w:rPr>
        <w:t xml:space="preserve"> •</w:t>
      </w:r>
      <w:r w:rsidR="00154EBC">
        <w:rPr>
          <w:sz w:val="21"/>
          <w:szCs w:val="21"/>
        </w:rPr>
        <w:t xml:space="preserve"> Asana</w:t>
      </w:r>
      <w:r w:rsidR="00154EBC" w:rsidRPr="009912CF">
        <w:rPr>
          <w:sz w:val="21"/>
          <w:szCs w:val="21"/>
        </w:rPr>
        <w:t xml:space="preserve"> •</w:t>
      </w:r>
      <w:r w:rsidR="00154EBC">
        <w:rPr>
          <w:sz w:val="21"/>
          <w:szCs w:val="21"/>
        </w:rPr>
        <w:t xml:space="preserve"> </w:t>
      </w:r>
      <w:proofErr w:type="spellStart"/>
      <w:r w:rsidR="00154EBC">
        <w:rPr>
          <w:sz w:val="21"/>
          <w:szCs w:val="21"/>
        </w:rPr>
        <w:t>Notion</w:t>
      </w:r>
      <w:proofErr w:type="spellEnd"/>
      <w:r w:rsidR="00154EBC">
        <w:rPr>
          <w:sz w:val="21"/>
          <w:szCs w:val="21"/>
        </w:rPr>
        <w:t xml:space="preserve"> </w:t>
      </w:r>
      <w:r w:rsidR="00154EBC" w:rsidRPr="009912CF">
        <w:rPr>
          <w:sz w:val="21"/>
          <w:szCs w:val="21"/>
        </w:rPr>
        <w:t>•</w:t>
      </w:r>
      <w:r w:rsidR="00154EBC">
        <w:rPr>
          <w:sz w:val="21"/>
          <w:szCs w:val="21"/>
        </w:rPr>
        <w:t xml:space="preserve"> </w:t>
      </w:r>
      <w:proofErr w:type="spellStart"/>
      <w:r w:rsidR="00154EBC">
        <w:rPr>
          <w:sz w:val="21"/>
          <w:szCs w:val="21"/>
        </w:rPr>
        <w:t>Discord</w:t>
      </w:r>
      <w:proofErr w:type="spellEnd"/>
      <w:r w:rsidR="00154EBC">
        <w:rPr>
          <w:sz w:val="21"/>
          <w:szCs w:val="21"/>
        </w:rPr>
        <w:t xml:space="preserve"> </w:t>
      </w:r>
      <w:r w:rsidR="00154EBC" w:rsidRPr="009912CF">
        <w:rPr>
          <w:sz w:val="21"/>
          <w:szCs w:val="21"/>
        </w:rPr>
        <w:t>•</w:t>
      </w:r>
      <w:r w:rsidR="00154EBC">
        <w:rPr>
          <w:sz w:val="21"/>
          <w:szCs w:val="21"/>
        </w:rPr>
        <w:t xml:space="preserve"> </w:t>
      </w:r>
      <w:proofErr w:type="spellStart"/>
      <w:r w:rsidR="00154EBC">
        <w:rPr>
          <w:sz w:val="21"/>
          <w:szCs w:val="21"/>
        </w:rPr>
        <w:t>Slack</w:t>
      </w:r>
      <w:bookmarkEnd w:id="0"/>
      <w:proofErr w:type="spellEnd"/>
      <w:r w:rsidR="00DE626E">
        <w:rPr>
          <w:sz w:val="21"/>
          <w:szCs w:val="21"/>
        </w:rPr>
        <w:t xml:space="preserve"> </w:t>
      </w:r>
      <w:r w:rsidR="00DE626E" w:rsidRPr="009912CF">
        <w:rPr>
          <w:sz w:val="21"/>
          <w:szCs w:val="21"/>
        </w:rPr>
        <w:t>•</w:t>
      </w:r>
      <w:r w:rsidR="00DE626E">
        <w:rPr>
          <w:sz w:val="21"/>
          <w:szCs w:val="21"/>
        </w:rPr>
        <w:t xml:space="preserve"> </w:t>
      </w:r>
      <w:proofErr w:type="spellStart"/>
      <w:r w:rsidR="00DE626E">
        <w:rPr>
          <w:sz w:val="21"/>
          <w:szCs w:val="21"/>
        </w:rPr>
        <w:t>Flutter</w:t>
      </w:r>
      <w:proofErr w:type="spellEnd"/>
      <w:r w:rsidR="00DE626E">
        <w:rPr>
          <w:sz w:val="21"/>
          <w:szCs w:val="21"/>
        </w:rPr>
        <w:t xml:space="preserve"> &amp; Dart</w:t>
      </w:r>
    </w:p>
    <w:p w14:paraId="2F413926" w14:textId="77FCE641" w:rsidR="000B0153" w:rsidRPr="009912CF" w:rsidRDefault="000B0153" w:rsidP="00F2282C">
      <w:pPr>
        <w:tabs>
          <w:tab w:val="left" w:pos="232"/>
        </w:tabs>
        <w:spacing w:line="276" w:lineRule="auto"/>
        <w:rPr>
          <w:sz w:val="21"/>
          <w:szCs w:val="21"/>
        </w:rPr>
      </w:pPr>
    </w:p>
    <w:sectPr w:rsidR="000B0153" w:rsidRPr="009912CF">
      <w:footerReference w:type="default" r:id="rId10"/>
      <w:pgSz w:w="12225" w:h="15810"/>
      <w:pgMar w:top="719" w:right="719" w:bottom="719" w:left="7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AC48" w14:textId="77777777" w:rsidR="005D1560" w:rsidRDefault="005D1560" w:rsidP="00770663">
      <w:r>
        <w:separator/>
      </w:r>
    </w:p>
  </w:endnote>
  <w:endnote w:type="continuationSeparator" w:id="0">
    <w:p w14:paraId="1D686B8E" w14:textId="77777777" w:rsidR="005D1560" w:rsidRDefault="005D1560" w:rsidP="0077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704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36473C8" w14:textId="2507AEF4" w:rsidR="00770663" w:rsidRDefault="00770663" w:rsidP="00770663">
            <w:pPr>
              <w:pStyle w:val="Footer"/>
              <w:jc w:val="center"/>
            </w:pPr>
            <w:r>
              <w:rPr>
                <w:lang w:val="es-ES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A6B4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A6B4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288DB5B" w14:textId="77777777" w:rsidR="00770663" w:rsidRDefault="00770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7309" w14:textId="77777777" w:rsidR="005D1560" w:rsidRDefault="005D1560" w:rsidP="00770663">
      <w:r>
        <w:separator/>
      </w:r>
    </w:p>
  </w:footnote>
  <w:footnote w:type="continuationSeparator" w:id="0">
    <w:p w14:paraId="42EDCB71" w14:textId="77777777" w:rsidR="005D1560" w:rsidRDefault="005D1560" w:rsidP="0077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5922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224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90E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B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ACC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1ED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4CC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9E83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8A2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A22A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7CE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AAB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3037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A881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FCA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CA5D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80B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EEE2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160F7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CC1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68E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0A3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1EBA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C8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8A6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5EA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849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5C8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BA7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C212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2A0E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E0F5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109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2876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A27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DEF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0709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6430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BC90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726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8E29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C402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020B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3CBC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5029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8A2AE2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878C7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02B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3E3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623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A82F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40EC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6C3F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9A0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A67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209D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AAD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EA8F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3C2D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6A6C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A03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0F3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EEF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02B7F97"/>
    <w:multiLevelType w:val="hybridMultilevel"/>
    <w:tmpl w:val="0DB67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DA5BB0"/>
    <w:multiLevelType w:val="hybridMultilevel"/>
    <w:tmpl w:val="7F68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22F66"/>
    <w:multiLevelType w:val="hybridMultilevel"/>
    <w:tmpl w:val="0DFA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5305"/>
    <w:multiLevelType w:val="hybridMultilevel"/>
    <w:tmpl w:val="7984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E7F4A"/>
    <w:multiLevelType w:val="hybridMultilevel"/>
    <w:tmpl w:val="1402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023A"/>
    <w:multiLevelType w:val="hybridMultilevel"/>
    <w:tmpl w:val="389A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2654B"/>
    <w:multiLevelType w:val="hybridMultilevel"/>
    <w:tmpl w:val="64B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5DA"/>
    <w:multiLevelType w:val="hybridMultilevel"/>
    <w:tmpl w:val="7DB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84814">
    <w:abstractNumId w:val="0"/>
  </w:num>
  <w:num w:numId="2" w16cid:durableId="862207616">
    <w:abstractNumId w:val="1"/>
  </w:num>
  <w:num w:numId="3" w16cid:durableId="1075323573">
    <w:abstractNumId w:val="2"/>
  </w:num>
  <w:num w:numId="4" w16cid:durableId="393166854">
    <w:abstractNumId w:val="3"/>
  </w:num>
  <w:num w:numId="5" w16cid:durableId="726301962">
    <w:abstractNumId w:val="4"/>
  </w:num>
  <w:num w:numId="6" w16cid:durableId="819080982">
    <w:abstractNumId w:val="5"/>
  </w:num>
  <w:num w:numId="7" w16cid:durableId="554855234">
    <w:abstractNumId w:val="6"/>
  </w:num>
  <w:num w:numId="8" w16cid:durableId="863712280">
    <w:abstractNumId w:val="12"/>
  </w:num>
  <w:num w:numId="9" w16cid:durableId="1753622549">
    <w:abstractNumId w:val="8"/>
  </w:num>
  <w:num w:numId="10" w16cid:durableId="2142189463">
    <w:abstractNumId w:val="10"/>
  </w:num>
  <w:num w:numId="11" w16cid:durableId="2036033152">
    <w:abstractNumId w:val="11"/>
  </w:num>
  <w:num w:numId="12" w16cid:durableId="1050373911">
    <w:abstractNumId w:val="13"/>
  </w:num>
  <w:num w:numId="13" w16cid:durableId="985596808">
    <w:abstractNumId w:val="14"/>
  </w:num>
  <w:num w:numId="14" w16cid:durableId="1642073932">
    <w:abstractNumId w:val="7"/>
  </w:num>
  <w:num w:numId="15" w16cid:durableId="854418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53"/>
    <w:rsid w:val="00082083"/>
    <w:rsid w:val="0009068C"/>
    <w:rsid w:val="000B0153"/>
    <w:rsid w:val="00154EBC"/>
    <w:rsid w:val="00166EE6"/>
    <w:rsid w:val="002D5657"/>
    <w:rsid w:val="003011E6"/>
    <w:rsid w:val="00336499"/>
    <w:rsid w:val="005D1560"/>
    <w:rsid w:val="00681843"/>
    <w:rsid w:val="006A40FE"/>
    <w:rsid w:val="007636B7"/>
    <w:rsid w:val="00770663"/>
    <w:rsid w:val="007A4672"/>
    <w:rsid w:val="007A74A5"/>
    <w:rsid w:val="00854CE9"/>
    <w:rsid w:val="008D4C1D"/>
    <w:rsid w:val="00974505"/>
    <w:rsid w:val="009912CF"/>
    <w:rsid w:val="009A525A"/>
    <w:rsid w:val="009E1BD7"/>
    <w:rsid w:val="009E3372"/>
    <w:rsid w:val="00A2697F"/>
    <w:rsid w:val="00AA1F96"/>
    <w:rsid w:val="00AA6B42"/>
    <w:rsid w:val="00AF2045"/>
    <w:rsid w:val="00BE1164"/>
    <w:rsid w:val="00D1104D"/>
    <w:rsid w:val="00D1425F"/>
    <w:rsid w:val="00DE626E"/>
    <w:rsid w:val="00F05C37"/>
    <w:rsid w:val="00F2282C"/>
    <w:rsid w:val="00F2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40EF9"/>
  <w15:docId w15:val="{31D2A244-0862-471B-ACD5-5AA43C0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es-MX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  <w:style w:type="paragraph" w:styleId="ListParagraph">
    <w:name w:val="List Paragraph"/>
    <w:basedOn w:val="Normal"/>
    <w:uiPriority w:val="34"/>
    <w:qFormat/>
    <w:rsid w:val="00D11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2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42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6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66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06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6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washingtonmerc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rloswmerc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BB310-1444-45E8-98FE-CCD404FF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Carlos Washington Mercado</dc:creator>
  <cp:lastModifiedBy>Carlos Washington Mercado</cp:lastModifiedBy>
  <cp:revision>13</cp:revision>
  <cp:lastPrinted>2023-07-29T14:48:00Z</cp:lastPrinted>
  <dcterms:created xsi:type="dcterms:W3CDTF">2023-06-10T16:04:00Z</dcterms:created>
  <dcterms:modified xsi:type="dcterms:W3CDTF">2023-07-29T14:51:00Z</dcterms:modified>
</cp:coreProperties>
</file>